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divnottopsection"/>
        <w:tblW w:w="0" w:type="auto"/>
        <w:tblLayout w:type="fixed"/>
        <w:tblCellMar>
          <w:left w:w="0" w:type="dxa"/>
          <w:bottom w:w="400" w:type="dxa"/>
          <w:right w:w="0" w:type="dxa"/>
        </w:tblCellMar>
        <w:tblLook w:val="05E0" w:firstRow="1" w:lastRow="1" w:firstColumn="1" w:lastColumn="1" w:noHBand="0" w:noVBand="1"/>
      </w:tblPr>
      <w:tblGrid>
        <w:gridCol w:w="310"/>
        <w:gridCol w:w="7910"/>
        <w:gridCol w:w="310"/>
        <w:gridCol w:w="310"/>
        <w:gridCol w:w="3090"/>
        <w:gridCol w:w="310"/>
      </w:tblGrid>
      <w:tr w:rsidR="00272BE9" w14:paraId="3A183F54" w14:textId="77777777">
        <w:trPr>
          <w:trHeight w:val="15200"/>
        </w:trPr>
        <w:tc>
          <w:tcPr>
            <w:tcW w:w="310" w:type="dxa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14:paraId="7A81EEA1" w14:textId="77777777" w:rsidR="00272BE9" w:rsidRDefault="00000000">
            <w:bookmarkStart w:id="0" w:name="_Hlk100825186"/>
            <w:r>
              <w:pict w14:anchorId="5D830C24">
                <v:rect id="_x0000_s1032" style="position:absolute;margin-left:0;margin-top:0;width:612pt;height:99.5pt;z-index:251659264;mso-position-horizontal-relative:page;mso-position-vertical-relative:page" o:allowincell="f" fillcolor="this" strokecolor="this">
                  <v:fill opacity="0"/>
                  <v:textbox style="mso-next-textbox:#_x0000_s1032" inset="0,0,0,0">
                    <w:txbxContent>
                      <w:tbl>
                        <w:tblPr>
                          <w:tblStyle w:val="divdocumentdivnotparentContainer"/>
                          <w:tblW w:w="5000" w:type="pct"/>
                          <w:tblCellSpacing w:w="0" w:type="dxa"/>
                          <w:shd w:val="clear" w:color="auto" w:fill="373D48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12240"/>
                        </w:tblGrid>
                        <w:tr w:rsidR="00272BE9" w14:paraId="486D0DCB" w14:textId="77777777">
                          <w:trPr>
                            <w:tblCellSpacing w:w="0" w:type="dxa"/>
                          </w:trPr>
                          <w:tc>
                            <w:tcPr>
                              <w:tcW w:w="5000" w:type="pct"/>
                              <w:shd w:val="clear" w:color="auto" w:fill="1A409A"/>
                              <w:tcMar>
                                <w:top w:w="300" w:type="dxa"/>
                                <w:left w:w="0" w:type="dxa"/>
                                <w:bottom w:w="400" w:type="dxa"/>
                                <w:right w:w="0" w:type="dxa"/>
                              </w:tcMar>
                              <w:hideMark/>
                            </w:tcPr>
                            <w:p w14:paraId="07759E11" w14:textId="77777777" w:rsidR="00272BE9" w:rsidRDefault="00272BE9">
                              <w:pPr>
                                <w:pStyle w:val="divdocumentname"/>
                                <w:pBdr>
                                  <w:left w:val="none" w:sz="0" w:space="15" w:color="auto"/>
                                  <w:right w:val="none" w:sz="0" w:space="15" w:color="auto"/>
                                </w:pBdr>
                                <w:spacing w:line="810" w:lineRule="exact"/>
                                <w:ind w:left="300" w:right="300"/>
                                <w:rPr>
                                  <w:rStyle w:val="divdocumenttopsectiondiv"/>
                                  <w:rFonts w:ascii="Century Gothic" w:eastAsia="Century Gothic" w:hAnsi="Century Gothic" w:cs="Century Gothic"/>
                                </w:rPr>
                              </w:pPr>
                              <w:r>
                                <w:rPr>
                                  <w:rStyle w:val="span"/>
                                  <w:rFonts w:ascii="Century Gothic" w:eastAsia="Century Gothic" w:hAnsi="Century Gothic" w:cs="Century Gothic"/>
                                </w:rPr>
                                <w:t xml:space="preserve">Morgan </w:t>
                              </w:r>
                              <w:r>
                                <w:rPr>
                                  <w:rStyle w:val="divdocumentword-break"/>
                                  <w:rFonts w:ascii="Century Gothic" w:eastAsia="Century Gothic" w:hAnsi="Century Gothic" w:cs="Century Gothic"/>
                                </w:rPr>
                                <w:t>Gebhart</w:t>
                              </w:r>
                            </w:p>
                            <w:p w14:paraId="463DB59C" w14:textId="711ABFA6" w:rsidR="00272BE9" w:rsidRPr="00651FB9" w:rsidRDefault="003A5893">
                              <w:pPr>
                                <w:pStyle w:val="documentresumeTitle"/>
                                <w:spacing w:line="480" w:lineRule="exact"/>
                                <w:ind w:left="300" w:right="300"/>
                                <w:rPr>
                                  <w:rStyle w:val="divdocumenttopsectiondiv"/>
                                  <w:rFonts w:ascii="Century Gothic" w:eastAsia="Century Gothic" w:hAnsi="Century Gothic" w:cs="Century Gothic"/>
                                </w:rPr>
                              </w:pPr>
                              <w:r>
                                <w:rPr>
                                  <w:rStyle w:val="span"/>
                                  <w:rFonts w:eastAsia="Century Gothic"/>
                                </w:rPr>
                                <w:t xml:space="preserve">Business </w:t>
                              </w:r>
                              <w:r w:rsidR="00651FB9">
                                <w:rPr>
                                  <w:rStyle w:val="span"/>
                                  <w:rFonts w:eastAsia="Century Gothic"/>
                                </w:rPr>
                                <w:t>Systems Analyst</w:t>
                              </w:r>
                            </w:p>
                          </w:tc>
                        </w:tr>
                      </w:tbl>
                      <w:p w14:paraId="1AB702B5" w14:textId="77777777" w:rsidR="00272BE9" w:rsidRDefault="00272BE9"/>
                    </w:txbxContent>
                  </v:textbox>
                  <w10:wrap anchorx="page" anchory="page"/>
                </v:rect>
              </w:pict>
            </w:r>
          </w:p>
          <w:p w14:paraId="65AC9FAE" w14:textId="77777777" w:rsidR="00272BE9" w:rsidRDefault="00272BE9">
            <w:pPr>
              <w:pStyle w:val="leftpaddingcellParagraph"/>
              <w:spacing w:line="400" w:lineRule="atLeast"/>
              <w:rPr>
                <w:rStyle w:val="leftpaddingcell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</w:p>
        </w:tc>
        <w:tc>
          <w:tcPr>
            <w:tcW w:w="7910" w:type="dxa"/>
            <w:tcMar>
              <w:top w:w="305" w:type="dxa"/>
              <w:left w:w="5" w:type="dxa"/>
              <w:bottom w:w="305" w:type="dxa"/>
              <w:right w:w="5" w:type="dxa"/>
            </w:tcMar>
            <w:hideMark/>
          </w:tcPr>
          <w:p w14:paraId="2A76C688" w14:textId="77777777" w:rsidR="00272BE9" w:rsidRDefault="00272BE9">
            <w:pPr>
              <w:spacing w:line="1990" w:lineRule="atLeast"/>
            </w:pPr>
          </w:p>
          <w:p w14:paraId="29AB0D99" w14:textId="77777777" w:rsidR="00272BE9" w:rsidRDefault="00272BE9">
            <w:pPr>
              <w:pStyle w:val="divdocumentsectionnth-child1sectiongapdiv"/>
              <w:spacing w:line="200" w:lineRule="atLeas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  <w:t> </w:t>
            </w:r>
          </w:p>
          <w:p w14:paraId="22357748" w14:textId="50FAF987" w:rsidR="00272BE9" w:rsidRDefault="003A5893">
            <w:pPr>
              <w:pStyle w:val="p"/>
              <w:spacing w:line="400" w:lineRule="atLeast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Systems Analyst</w:t>
            </w:r>
            <w:r w:rsidR="00272BE9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with </w:t>
            </w:r>
            <w:r w:rsidR="001434FB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2</w:t>
            </w:r>
            <w:r w:rsidR="00272BE9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+ years of management</w:t>
            </w:r>
            <w:r w:rsidR="001434FB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and IT</w:t>
            </w:r>
            <w:r w:rsidR="00272BE9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experience</w:t>
            </w:r>
            <w:r w:rsidR="001434FB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. F</w:t>
            </w:r>
            <w:r w:rsidR="00272BE9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amiliarity with </w:t>
            </w: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SQL and </w:t>
            </w:r>
            <w:r w:rsidR="00272BE9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many different programming languages including C#, Java, and Python. Comprehensive knowledge of</w:t>
            </w: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the Microsoft O365 platform as well as</w:t>
            </w:r>
            <w:r w:rsidR="00272BE9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computer hardware and networking technology. Enthusiastic team player</w:t>
            </w: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and problem solver</w:t>
            </w:r>
            <w:r w:rsidR="00272BE9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who works at a fast and efficient pace </w:t>
            </w:r>
            <w:proofErr w:type="gramStart"/>
            <w:r w:rsidR="00272BE9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in order to</w:t>
            </w:r>
            <w:proofErr w:type="gramEnd"/>
            <w:r w:rsidR="00272BE9">
              <w:rPr>
                <w:rStyle w:val="divdocumentlef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meet deadlines.</w:t>
            </w:r>
          </w:p>
          <w:p w14:paraId="782DD0AE" w14:textId="77777777" w:rsidR="00272BE9" w:rsidRDefault="00272BE9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  <w:t> </w:t>
            </w:r>
          </w:p>
          <w:p w14:paraId="10ABA703" w14:textId="77777777" w:rsidR="00272BE9" w:rsidRDefault="00272BE9">
            <w:pPr>
              <w:pStyle w:val="divdocumentsectiontitle"/>
              <w:spacing w:line="420" w:lineRule="atLeast"/>
              <w:rPr>
                <w:rStyle w:val="divdocumentleft-box"/>
                <w:rFonts w:ascii="Century Gothic" w:eastAsia="Century Gothic" w:hAnsi="Century Gothic" w:cs="Century Gothic"/>
                <w:b/>
                <w:bCs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</w:rPr>
              <w:t>Education</w:t>
            </w:r>
          </w:p>
          <w:p w14:paraId="2432E50D" w14:textId="77777777" w:rsidR="00272BE9" w:rsidRDefault="00272BE9">
            <w:pPr>
              <w:pStyle w:val="headinggappadding"/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  <w:t> </w:t>
            </w:r>
          </w:p>
          <w:p w14:paraId="4F89D7B9" w14:textId="77777777" w:rsidR="00272BE9" w:rsidRDefault="00272BE9">
            <w:pPr>
              <w:pStyle w:val="headinggapdiv"/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  <w:t> </w:t>
            </w:r>
          </w:p>
          <w:tbl>
            <w:tblPr>
              <w:tblStyle w:val="divdocumentleft-boxeducationparagraph"/>
              <w:tblW w:w="791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92"/>
              <w:gridCol w:w="448"/>
              <w:gridCol w:w="6070"/>
            </w:tblGrid>
            <w:tr w:rsidR="00272BE9" w14:paraId="3E387D20" w14:textId="77777777" w:rsidTr="007A5C8B">
              <w:tc>
                <w:tcPr>
                  <w:tcW w:w="1392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4FC89D36" w14:textId="77777777" w:rsidR="007A5C8B" w:rsidRDefault="00272BE9" w:rsidP="007A5C8B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</w:pPr>
                  <w:r w:rsidRPr="007A5C8B"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  <w:t xml:space="preserve">August 2020 – </w:t>
                  </w:r>
                  <w:r w:rsidR="007A5C8B"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  <w:br/>
                  </w:r>
                  <w:r w:rsidRPr="007A5C8B"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  <w:t>May 2022</w:t>
                  </w:r>
                </w:p>
                <w:p w14:paraId="5FFCDAD6" w14:textId="775DF4B4" w:rsidR="007A5C8B" w:rsidRPr="007A5C8B" w:rsidRDefault="007A5C8B" w:rsidP="007A5C8B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  <w:br/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  <w:br/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  <w:br/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  <w:br/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  <w:br/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  <w:br/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  <w:br/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  <w:br/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  <w:br/>
                  </w:r>
                  <w:r w:rsidRPr="007A5C8B"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  <w:t>August 20</w:t>
                  </w:r>
                  <w:r w:rsidRPr="007A5C8B"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  <w:t>18</w:t>
                  </w:r>
                  <w:r w:rsidRPr="007A5C8B"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  <w:t xml:space="preserve"> – </w:t>
                  </w: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  <w:br/>
                  </w:r>
                  <w:r w:rsidRPr="007A5C8B"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  <w:t>May 20</w:t>
                  </w:r>
                  <w:r w:rsidRPr="007A5C8B"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  <w:t>20</w:t>
                  </w:r>
                </w:p>
                <w:p w14:paraId="7625B04A" w14:textId="77777777" w:rsidR="007A5C8B" w:rsidRPr="007A5C8B" w:rsidRDefault="007A5C8B" w:rsidP="007A5C8B">
                  <w:pPr>
                    <w:rPr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448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1EE91027" w14:textId="77777777" w:rsidR="00272BE9" w:rsidRDefault="00272BE9">
                  <w:pPr>
                    <w:spacing w:line="400" w:lineRule="atLeast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607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6E1D7903" w14:textId="51A6123F" w:rsidR="00272BE9" w:rsidRDefault="001434FB">
                  <w:pPr>
                    <w:pStyle w:val="divdocumentdegreeGap"/>
                    <w:spacing w:after="80" w:line="400" w:lineRule="atLeast"/>
                    <w:rPr>
                      <w:rStyle w:val="divdocumentleft-boxparagraphsinglecolum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Bachelor of Science</w:t>
                  </w:r>
                  <w:r w:rsidR="00272BE9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: Information Technology</w:t>
                  </w:r>
                </w:p>
                <w:p w14:paraId="7BB867EA" w14:textId="77777777" w:rsidR="00272BE9" w:rsidRDefault="00272BE9">
                  <w:pPr>
                    <w:pStyle w:val="divdocumenttxtItl"/>
                    <w:spacing w:line="400" w:lineRule="atLeast"/>
                    <w:rPr>
                      <w:rStyle w:val="divdocumentleft-boxparagraph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Purdue University -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Fort Wayne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divdocumenteducationjoblocatio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IN</w:t>
                  </w:r>
                </w:p>
                <w:p w14:paraId="5EDDA72F" w14:textId="195BA0F3" w:rsidR="00610590" w:rsidRDefault="00272BE9">
                  <w:pPr>
                    <w:pStyle w:val="p"/>
                    <w:spacing w:line="400" w:lineRule="atLeas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Dean's List</w:t>
                  </w:r>
                  <w:r w:rsidR="00610590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– </w:t>
                  </w:r>
                  <w:r w:rsidR="00651FB9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4</w:t>
                  </w:r>
                  <w:r w:rsidR="00610590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Semesters</w:t>
                  </w:r>
                </w:p>
                <w:p w14:paraId="205E3E5B" w14:textId="77777777" w:rsidR="003A5893" w:rsidRDefault="00610590">
                  <w:pPr>
                    <w:pStyle w:val="p"/>
                    <w:spacing w:line="400" w:lineRule="atLeas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Relevant Course </w:t>
                  </w:r>
                  <w:r w:rsidR="00272BE9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Work: Computing Logic, Introduction to Software Development, Hardware/Software Support, Informatics Fundamentals, Network Fundamentals, Database Design and Management, College Algebra, Business Calculus, Systems Analysis, Web Development, Cyber Security Fundamentals, Computer Operating Systems</w:t>
                  </w:r>
                </w:p>
                <w:p w14:paraId="22D242D5" w14:textId="77777777" w:rsidR="007A5C8B" w:rsidRDefault="007A5C8B">
                  <w:pPr>
                    <w:pStyle w:val="p"/>
                    <w:spacing w:line="400" w:lineRule="atLeast"/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</w:pPr>
                </w:p>
                <w:p w14:paraId="7B67828B" w14:textId="2CA075C1" w:rsidR="007A5C8B" w:rsidRDefault="007A5C8B">
                  <w:pPr>
                    <w:pStyle w:val="p"/>
                    <w:spacing w:line="400" w:lineRule="atLeast"/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t>Associate of Science: Informatics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br/>
                  </w:r>
                  <w:r w:rsidRPr="007A5C8B"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Ivy Tech Community College – Fort Wayne, IN</w:t>
                  </w:r>
                </w:p>
                <w:p w14:paraId="29D136D2" w14:textId="77777777" w:rsidR="007A5C8B" w:rsidRDefault="007A5C8B" w:rsidP="007A5C8B">
                  <w:pPr>
                    <w:pStyle w:val="p"/>
                    <w:numPr>
                      <w:ilvl w:val="0"/>
                      <w:numId w:val="5"/>
                    </w:numPr>
                    <w:spacing w:line="400" w:lineRule="atLeas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7A5C8B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Graduated Magna Cum Laude</w:t>
                  </w:r>
                </w:p>
                <w:p w14:paraId="18BA66CF" w14:textId="77777777" w:rsidR="007A5C8B" w:rsidRDefault="007A5C8B" w:rsidP="007A5C8B">
                  <w:pPr>
                    <w:pStyle w:val="p"/>
                    <w:numPr>
                      <w:ilvl w:val="0"/>
                      <w:numId w:val="5"/>
                    </w:numPr>
                    <w:spacing w:line="400" w:lineRule="atLeas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7A5C8B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GPA: 3.91/4.0</w:t>
                  </w:r>
                </w:p>
                <w:p w14:paraId="4F8CC2C1" w14:textId="77777777" w:rsidR="007A5C8B" w:rsidRDefault="007A5C8B" w:rsidP="007A5C8B">
                  <w:pPr>
                    <w:pStyle w:val="p"/>
                    <w:numPr>
                      <w:ilvl w:val="0"/>
                      <w:numId w:val="5"/>
                    </w:numPr>
                    <w:spacing w:line="400" w:lineRule="atLeas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7A5C8B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Member of Phi Theta Kappa Honor's Society</w:t>
                  </w:r>
                </w:p>
                <w:p w14:paraId="6C7777B6" w14:textId="3E0E8EE5" w:rsidR="007A5C8B" w:rsidRPr="007A5C8B" w:rsidRDefault="007A5C8B" w:rsidP="007A5C8B">
                  <w:pPr>
                    <w:pStyle w:val="p"/>
                    <w:numPr>
                      <w:ilvl w:val="0"/>
                      <w:numId w:val="5"/>
                    </w:numPr>
                    <w:spacing w:line="400" w:lineRule="atLeas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 w:rsidRPr="007A5C8B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Dean's List: 4 Semesters</w:t>
                  </w:r>
                </w:p>
              </w:tc>
            </w:tr>
          </w:tbl>
          <w:p w14:paraId="1824FFC8" w14:textId="77777777" w:rsidR="00272BE9" w:rsidRDefault="00272BE9">
            <w:pPr>
              <w:rPr>
                <w:vanish/>
              </w:rPr>
            </w:pPr>
          </w:p>
          <w:p w14:paraId="4B1C0D71" w14:textId="2D83EB0B" w:rsidR="00272BE9" w:rsidRDefault="00272BE9">
            <w:pPr>
              <w:pStyle w:val="divdocumentsectiongapdiv"/>
              <w:rPr>
                <w:rStyle w:val="divdocumentlef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</w:p>
          <w:p w14:paraId="0E3C7647" w14:textId="77777777" w:rsidR="00272BE9" w:rsidRDefault="00272BE9">
            <w:pPr>
              <w:pStyle w:val="divdocumentsectiontitle"/>
              <w:spacing w:line="420" w:lineRule="atLeast"/>
              <w:rPr>
                <w:rStyle w:val="divdocumentleft-box"/>
                <w:rFonts w:ascii="Century Gothic" w:eastAsia="Century Gothic" w:hAnsi="Century Gothic" w:cs="Century Gothic"/>
                <w:b/>
                <w:bCs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b/>
                <w:bCs/>
              </w:rPr>
              <w:t>Work History</w:t>
            </w:r>
          </w:p>
          <w:p w14:paraId="40924D8C" w14:textId="77777777" w:rsidR="00272BE9" w:rsidRDefault="00272BE9">
            <w:pPr>
              <w:pStyle w:val="headinggappadding"/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  <w:t> </w:t>
            </w:r>
          </w:p>
          <w:p w14:paraId="47B5BFD6" w14:textId="77777777" w:rsidR="00272BE9" w:rsidRDefault="00272BE9">
            <w:pPr>
              <w:pStyle w:val="headinggapdiv"/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</w:pPr>
            <w:r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  <w:t> </w:t>
            </w:r>
          </w:p>
          <w:tbl>
            <w:tblPr>
              <w:tblStyle w:val="divdocumentleft-boxexperienceparagraph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310"/>
              <w:gridCol w:w="530"/>
              <w:gridCol w:w="6070"/>
            </w:tblGrid>
            <w:tr w:rsidR="00272BE9" w14:paraId="0209197B" w14:textId="77777777">
              <w:tc>
                <w:tcPr>
                  <w:tcW w:w="131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39679F6D" w14:textId="77777777" w:rsidR="001434FB" w:rsidRDefault="00651FB9" w:rsidP="00C03CEA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</w:pPr>
                  <w:r w:rsidRPr="001434FB"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  <w:t xml:space="preserve">May 2022 – </w:t>
                  </w:r>
                </w:p>
                <w:p w14:paraId="1409DB66" w14:textId="2233D463" w:rsidR="00651FB9" w:rsidRPr="001434FB" w:rsidRDefault="00651FB9" w:rsidP="00C03CEA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</w:pPr>
                  <w:r w:rsidRPr="001434FB"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  <w:t>Current</w:t>
                  </w:r>
                </w:p>
                <w:p w14:paraId="11D3AECF" w14:textId="77777777" w:rsidR="00651FB9" w:rsidRDefault="00651FB9" w:rsidP="00C03CEA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</w:pPr>
                </w:p>
                <w:p w14:paraId="1063F020" w14:textId="77777777" w:rsidR="00651FB9" w:rsidRDefault="00651FB9" w:rsidP="00C03CEA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</w:pPr>
                </w:p>
                <w:p w14:paraId="41DBBF60" w14:textId="77777777" w:rsidR="00651FB9" w:rsidRDefault="00651FB9" w:rsidP="00C03CEA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</w:pPr>
                </w:p>
                <w:p w14:paraId="141734E8" w14:textId="77777777" w:rsidR="00035CC7" w:rsidRDefault="00035CC7" w:rsidP="00C03CEA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</w:pPr>
                </w:p>
                <w:p w14:paraId="3A661662" w14:textId="77777777" w:rsidR="00035CC7" w:rsidRDefault="00035CC7" w:rsidP="00C03CEA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</w:pPr>
                </w:p>
                <w:p w14:paraId="2AF9C152" w14:textId="77777777" w:rsidR="00035CC7" w:rsidRDefault="00035CC7" w:rsidP="00C03CEA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</w:pPr>
                </w:p>
                <w:p w14:paraId="4EA6B6D1" w14:textId="77777777" w:rsidR="00035CC7" w:rsidRDefault="00035CC7" w:rsidP="00C03CEA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</w:pPr>
                </w:p>
                <w:p w14:paraId="2705FF72" w14:textId="77777777" w:rsidR="00035CC7" w:rsidRDefault="00035CC7" w:rsidP="00C03CEA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</w:pPr>
                </w:p>
                <w:p w14:paraId="78D73907" w14:textId="77777777" w:rsidR="00AA30BE" w:rsidRDefault="00AA30BE" w:rsidP="00C03CEA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</w:pPr>
                </w:p>
                <w:p w14:paraId="50F47B61" w14:textId="77777777" w:rsidR="00AA30BE" w:rsidRDefault="00AA30BE" w:rsidP="00C03CEA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</w:pPr>
                </w:p>
                <w:p w14:paraId="58C8D751" w14:textId="77777777" w:rsidR="00AA30BE" w:rsidRDefault="00AA30BE" w:rsidP="00C03CEA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</w:pPr>
                </w:p>
                <w:p w14:paraId="0E07FBAC" w14:textId="77777777" w:rsidR="00AA30BE" w:rsidRDefault="00AA30BE" w:rsidP="00C03CEA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</w:pPr>
                </w:p>
                <w:p w14:paraId="5C10B2E6" w14:textId="77777777" w:rsidR="00AA30BE" w:rsidRDefault="00AA30BE" w:rsidP="00C03CEA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</w:pPr>
                </w:p>
                <w:p w14:paraId="7E092815" w14:textId="77777777" w:rsidR="003A5893" w:rsidRDefault="003A5893" w:rsidP="00C03CEA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</w:pPr>
                </w:p>
                <w:p w14:paraId="7E2A0FB7" w14:textId="77777777" w:rsidR="007A5C8B" w:rsidRDefault="007A5C8B" w:rsidP="00C03CEA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</w:pPr>
                </w:p>
                <w:p w14:paraId="11D54502" w14:textId="414E9154" w:rsidR="001434FB" w:rsidRDefault="001434FB" w:rsidP="00C03CEA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  <w:t>February 2021</w:t>
                  </w:r>
                </w:p>
                <w:p w14:paraId="42D12513" w14:textId="6C881115" w:rsidR="001434FB" w:rsidRDefault="001434FB" w:rsidP="00C03CEA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</w:pPr>
                  <w:r w:rsidRPr="001434FB"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  <w:t>–</w:t>
                  </w:r>
                </w:p>
                <w:p w14:paraId="4C94B9AF" w14:textId="6C799933" w:rsidR="001434FB" w:rsidRDefault="001434FB" w:rsidP="00C03CEA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</w:pPr>
                  <w:r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  <w:t>August 2021</w:t>
                  </w:r>
                </w:p>
                <w:p w14:paraId="47864ACD" w14:textId="77777777" w:rsidR="001434FB" w:rsidRDefault="001434FB" w:rsidP="00C03CEA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</w:pPr>
                </w:p>
                <w:p w14:paraId="7271CC57" w14:textId="77777777" w:rsidR="001434FB" w:rsidRDefault="001434FB" w:rsidP="00C03CEA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</w:pPr>
                </w:p>
                <w:p w14:paraId="5FA7F917" w14:textId="77777777" w:rsidR="001434FB" w:rsidRDefault="001434FB" w:rsidP="00C03CEA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</w:pPr>
                </w:p>
                <w:p w14:paraId="3FF10D7C" w14:textId="77777777" w:rsidR="001434FB" w:rsidRDefault="001434FB" w:rsidP="00C03CEA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</w:pPr>
                </w:p>
                <w:p w14:paraId="7B0F808F" w14:textId="77777777" w:rsidR="001434FB" w:rsidRDefault="001434FB" w:rsidP="00C03CEA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</w:pPr>
                </w:p>
                <w:p w14:paraId="241B39EA" w14:textId="77777777" w:rsidR="001434FB" w:rsidRDefault="001434FB" w:rsidP="00C03CEA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</w:pPr>
                </w:p>
                <w:p w14:paraId="0DC3E7AD" w14:textId="77777777" w:rsidR="001434FB" w:rsidRDefault="001434FB" w:rsidP="00C03CEA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</w:pPr>
                </w:p>
                <w:p w14:paraId="7F2E0A73" w14:textId="77777777" w:rsidR="001434FB" w:rsidRDefault="001434FB" w:rsidP="00C03CEA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</w:pPr>
                </w:p>
                <w:p w14:paraId="3D0AFF73" w14:textId="77777777" w:rsidR="001434FB" w:rsidRDefault="001434FB" w:rsidP="00C03CEA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</w:pPr>
                </w:p>
                <w:p w14:paraId="39BEEF71" w14:textId="77777777" w:rsidR="001434FB" w:rsidRDefault="001434FB" w:rsidP="00C03CEA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</w:pPr>
                </w:p>
                <w:p w14:paraId="0955A914" w14:textId="77777777" w:rsidR="001434FB" w:rsidRDefault="001434FB" w:rsidP="00C03CEA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</w:pPr>
                </w:p>
                <w:p w14:paraId="5F22D340" w14:textId="77777777" w:rsidR="007A5C8B" w:rsidRDefault="007A5C8B" w:rsidP="00C03CEA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</w:pPr>
                </w:p>
                <w:p w14:paraId="1D32CF7C" w14:textId="77777777" w:rsidR="007A5C8B" w:rsidRDefault="007A5C8B" w:rsidP="00C03CEA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</w:pPr>
                </w:p>
                <w:p w14:paraId="068030FC" w14:textId="560F1F5B" w:rsidR="00272BE9" w:rsidRDefault="00137DFD" w:rsidP="00C03CEA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</w:pPr>
                  <w:r w:rsidRPr="001434FB"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  <w:t>June 2016</w:t>
                  </w:r>
                  <w:r w:rsidRPr="001434FB"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  <w:t xml:space="preserve"> –</w:t>
                  </w:r>
                  <w:r w:rsidRPr="001434FB"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  <w:t xml:space="preserve"> September </w:t>
                  </w:r>
                  <w:r w:rsidRPr="001434FB"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  <w:br/>
                    <w:t>2022</w:t>
                  </w:r>
                </w:p>
                <w:p w14:paraId="08817E96" w14:textId="77777777" w:rsidR="001434FB" w:rsidRDefault="001434FB" w:rsidP="00C03CEA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</w:pPr>
                </w:p>
                <w:p w14:paraId="7BE8A547" w14:textId="77777777" w:rsidR="001434FB" w:rsidRDefault="001434FB" w:rsidP="00C03CEA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</w:pPr>
                </w:p>
                <w:p w14:paraId="64D0A111" w14:textId="77777777" w:rsidR="001434FB" w:rsidRDefault="001434FB" w:rsidP="00C03CEA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</w:pPr>
                </w:p>
                <w:p w14:paraId="099F7DA9" w14:textId="77777777" w:rsidR="001434FB" w:rsidRDefault="001434FB" w:rsidP="00C03CEA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</w:pPr>
                </w:p>
                <w:p w14:paraId="2BA423DC" w14:textId="77777777" w:rsidR="001434FB" w:rsidRDefault="001434FB" w:rsidP="00C03CEA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</w:pPr>
                </w:p>
                <w:p w14:paraId="5515C353" w14:textId="77777777" w:rsidR="001434FB" w:rsidRDefault="001434FB" w:rsidP="00C03CEA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</w:pPr>
                </w:p>
                <w:p w14:paraId="213B154B" w14:textId="77777777" w:rsidR="001434FB" w:rsidRDefault="001434FB" w:rsidP="00C03CEA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</w:pPr>
                </w:p>
                <w:p w14:paraId="228D55A0" w14:textId="5D1CE56A" w:rsidR="001434FB" w:rsidRPr="001434FB" w:rsidRDefault="001434FB" w:rsidP="00C03CEA">
                  <w:pPr>
                    <w:spacing w:line="400" w:lineRule="atLeast"/>
                    <w:ind w:right="-465"/>
                    <w:rPr>
                      <w:rStyle w:val="divdocumentjobdates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18"/>
                      <w:szCs w:val="18"/>
                    </w:rPr>
                  </w:pPr>
                </w:p>
              </w:tc>
              <w:tc>
                <w:tcPr>
                  <w:tcW w:w="53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231AAFA5" w14:textId="77777777" w:rsidR="00272BE9" w:rsidRDefault="00272BE9">
                  <w:pPr>
                    <w:spacing w:line="400" w:lineRule="atLeast"/>
                    <w:rPr>
                      <w:rStyle w:val="divdocumentleft-boxpaddedlinedate-content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left-boxdatetablepindcell"/>
                      <w:rFonts w:ascii="Century Gothic" w:eastAsia="Century Gothic" w:hAnsi="Century Gothic" w:cs="Century Gothic"/>
                      <w:b/>
                      <w:bCs/>
                      <w:color w:val="343434"/>
                      <w:spacing w:val="4"/>
                      <w:sz w:val="22"/>
                      <w:szCs w:val="22"/>
                    </w:rPr>
                    <w:lastRenderedPageBreak/>
                    <w:t> </w:t>
                  </w:r>
                </w:p>
              </w:tc>
              <w:tc>
                <w:tcPr>
                  <w:tcW w:w="607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63321F7E" w14:textId="5E460657" w:rsidR="000C5C75" w:rsidRDefault="000C5C75" w:rsidP="000C5C75">
                  <w:pPr>
                    <w:pStyle w:val="divdocumentpaddedline"/>
                    <w:spacing w:line="400" w:lineRule="atLeast"/>
                    <w:rPr>
                      <w:rStyle w:val="divdocumentleft-boxparagraph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8"/>
                      <w:szCs w:val="28"/>
                    </w:rPr>
                    <w:t>Business Systems Analyst</w:t>
                  </w:r>
                </w:p>
                <w:p w14:paraId="7F913233" w14:textId="498E308B" w:rsidR="000C5C75" w:rsidRDefault="000C5C75" w:rsidP="000C5C75">
                  <w:pPr>
                    <w:pStyle w:val="divdocumentlocationGap"/>
                    <w:spacing w:before="80" w:line="400" w:lineRule="atLeast"/>
                    <w:rPr>
                      <w:rStyle w:val="divdocumentleft-boxparagraph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Ashley Industrial Molding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Ashley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, IN</w:t>
                  </w:r>
                </w:p>
                <w:p w14:paraId="79F25F83" w14:textId="15CEBADE" w:rsidR="001434FB" w:rsidRPr="001434FB" w:rsidRDefault="000C5C75" w:rsidP="001434FB">
                  <w:pPr>
                    <w:pStyle w:val="divdocumentli"/>
                    <w:numPr>
                      <w:ilvl w:val="0"/>
                      <w:numId w:val="2"/>
                    </w:numPr>
                    <w:spacing w:line="400" w:lineRule="atLeas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Work as part of a small team responsible for overseeing</w:t>
                  </w:r>
                  <w:r w:rsidR="00035CC7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and maintaining all IT </w:t>
                  </w:r>
                  <w:r w:rsidR="001434FB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infrastructure</w:t>
                  </w:r>
                  <w:r w:rsidR="007A5C8B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0DFA4C0E" w14:textId="381D6CE2" w:rsidR="003A5893" w:rsidRDefault="003A5893" w:rsidP="001434FB">
                  <w:pPr>
                    <w:pStyle w:val="divdocumentli"/>
                    <w:numPr>
                      <w:ilvl w:val="0"/>
                      <w:numId w:val="2"/>
                    </w:numPr>
                    <w:spacing w:line="400" w:lineRule="atLeas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Traveled to all company locations </w:t>
                  </w:r>
                  <w:r w:rsidR="001434FB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across the </w:t>
                  </w:r>
                  <w:r w:rsidR="001434FB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lastRenderedPageBreak/>
                    <w:t>U</w:t>
                  </w:r>
                  <w:r w:rsidR="007A5C8B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nited </w:t>
                  </w:r>
                  <w:r w:rsidR="001434FB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S</w:t>
                  </w:r>
                  <w:r w:rsidR="007A5C8B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tates</w:t>
                  </w:r>
                  <w:r w:rsidR="001434FB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 w:rsidR="007A5C8B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to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provide</w:t>
                  </w:r>
                  <w:r w:rsidR="007A5C8B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endpoint support</w:t>
                  </w:r>
                  <w:r w:rsidR="007A5C8B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3ED1FE06" w14:textId="2E0E6548" w:rsidR="00035CC7" w:rsidRDefault="00035CC7" w:rsidP="001434FB">
                  <w:pPr>
                    <w:pStyle w:val="divdocumentli"/>
                    <w:numPr>
                      <w:ilvl w:val="0"/>
                      <w:numId w:val="2"/>
                    </w:numPr>
                    <w:spacing w:line="400" w:lineRule="atLeas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Developed a SharePoint </w:t>
                  </w:r>
                  <w:r w:rsidR="00AA30BE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Online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solution to streamline production processes and improve access to </w:t>
                  </w:r>
                  <w:r w:rsidR="00AA30BE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relevant documentation and KPIs</w:t>
                  </w:r>
                  <w:r w:rsidR="007A5C8B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0124641D" w14:textId="3D0CC5D6" w:rsidR="00035CC7" w:rsidRDefault="00035CC7" w:rsidP="001434FB">
                  <w:pPr>
                    <w:pStyle w:val="divdocumentli"/>
                    <w:numPr>
                      <w:ilvl w:val="0"/>
                      <w:numId w:val="2"/>
                    </w:numPr>
                    <w:spacing w:line="400" w:lineRule="atLeas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Leveraged </w:t>
                  </w:r>
                  <w:r w:rsidR="00AA30BE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Microsoft Power Automate in combination with SharePoint Online to detect production anomalies and notify the appropriate </w:t>
                  </w:r>
                  <w:r w:rsidR="00AA30BE" w:rsidRPr="00AA30BE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personnel</w:t>
                  </w:r>
                  <w:r w:rsidR="007A5C8B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2F8F19BA" w14:textId="51AEE179" w:rsidR="001434FB" w:rsidRDefault="003A5893" w:rsidP="001434FB">
                  <w:pPr>
                    <w:pStyle w:val="divdocumentli"/>
                    <w:numPr>
                      <w:ilvl w:val="0"/>
                      <w:numId w:val="2"/>
                    </w:numPr>
                    <w:spacing w:line="400" w:lineRule="atLeas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Created dashboards and reports from data stored in the company’s ERP system using Angles Professional BI Tool</w:t>
                  </w:r>
                  <w:r w:rsidR="007A5C8B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338A69A6" w14:textId="77777777" w:rsidR="007A5C8B" w:rsidRPr="007A5C8B" w:rsidRDefault="007A5C8B" w:rsidP="007A5C8B">
                  <w:pPr>
                    <w:pStyle w:val="divdocumentli"/>
                    <w:spacing w:line="400" w:lineRule="atLeast"/>
                    <w:ind w:left="720"/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</w:pPr>
                </w:p>
                <w:p w14:paraId="7C3B6057" w14:textId="39453856" w:rsidR="001434FB" w:rsidRDefault="001434FB" w:rsidP="001434FB">
                  <w:pPr>
                    <w:pStyle w:val="divdocumentpaddedline"/>
                    <w:spacing w:line="400" w:lineRule="atLeast"/>
                    <w:rPr>
                      <w:rStyle w:val="divdocumentleft-boxparagraph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8"/>
                      <w:szCs w:val="28"/>
                    </w:rPr>
                    <w:t>Help Desk Administrator - Internship</w:t>
                  </w:r>
                </w:p>
                <w:p w14:paraId="0CEBE29E" w14:textId="77777777" w:rsidR="001434FB" w:rsidRDefault="001434FB" w:rsidP="001434FB">
                  <w:pPr>
                    <w:pStyle w:val="divdocumentlocationGap"/>
                    <w:spacing w:before="80" w:line="400" w:lineRule="atLeast"/>
                    <w:rPr>
                      <w:rStyle w:val="divdocumentleft-boxparagraph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Ashley Industrial Molding, Ashley, IN</w:t>
                  </w:r>
                </w:p>
                <w:p w14:paraId="5061885C" w14:textId="77777777" w:rsidR="001434FB" w:rsidRDefault="001434FB" w:rsidP="001434FB">
                  <w:pPr>
                    <w:pStyle w:val="divdocumentli"/>
                    <w:numPr>
                      <w:ilvl w:val="0"/>
                      <w:numId w:val="2"/>
                    </w:numPr>
                    <w:spacing w:line="400" w:lineRule="atLeas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Assisted in answering help desk tickets submitted internally by the company's employees by troubleshooting network technologies, hardware, and software components.</w:t>
                  </w:r>
                </w:p>
                <w:p w14:paraId="48B91DC5" w14:textId="77777777" w:rsidR="001434FB" w:rsidRDefault="001434FB" w:rsidP="001434FB">
                  <w:pPr>
                    <w:pStyle w:val="divdocumentli"/>
                    <w:numPr>
                      <w:ilvl w:val="0"/>
                      <w:numId w:val="2"/>
                    </w:numPr>
                    <w:spacing w:line="400" w:lineRule="atLeas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Developed scripts using C# and Python to correct issues related to internal company processes and to automate repetitive procedures.</w:t>
                  </w:r>
                </w:p>
                <w:p w14:paraId="5CEE41D7" w14:textId="45356C2E" w:rsidR="001434FB" w:rsidRPr="007A5C8B" w:rsidRDefault="001434FB" w:rsidP="007A5C8B">
                  <w:pPr>
                    <w:pStyle w:val="divdocumentli"/>
                    <w:numPr>
                      <w:ilvl w:val="0"/>
                      <w:numId w:val="2"/>
                    </w:numPr>
                    <w:spacing w:line="400" w:lineRule="atLeast"/>
                    <w:rPr>
                      <w:rStyle w:val="divdocumenttxtBold"/>
                      <w:rFonts w:ascii="Century Gothic" w:eastAsia="Century Gothic" w:hAnsi="Century Gothic" w:cs="Century Gothic"/>
                      <w:b w:val="0"/>
                      <w:bCs w:val="0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Designed HTML5 webpages using external CSS to prototype a new company website and gained experience using WordPress CMS.</w:t>
                  </w:r>
                </w:p>
                <w:p w14:paraId="569F03C3" w14:textId="77777777" w:rsidR="007A5C8B" w:rsidRDefault="007A5C8B">
                  <w:pPr>
                    <w:pStyle w:val="divdocumentpaddedline"/>
                    <w:spacing w:line="400" w:lineRule="atLeast"/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8"/>
                      <w:szCs w:val="28"/>
                    </w:rPr>
                  </w:pPr>
                </w:p>
                <w:p w14:paraId="51D12295" w14:textId="100623FB" w:rsidR="00272BE9" w:rsidRDefault="00272BE9">
                  <w:pPr>
                    <w:pStyle w:val="divdocumentpaddedline"/>
                    <w:spacing w:line="400" w:lineRule="atLeast"/>
                    <w:rPr>
                      <w:rStyle w:val="divdocumentleft-boxparagraphsinglecolum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divdocumenttxtBold"/>
                      <w:rFonts w:ascii="Century Gothic" w:eastAsia="Century Gothic" w:hAnsi="Century Gothic" w:cs="Century Gothic"/>
                      <w:color w:val="343434"/>
                      <w:spacing w:val="4"/>
                      <w:sz w:val="28"/>
                      <w:szCs w:val="28"/>
                    </w:rPr>
                    <w:t>Restaurant Shift Manager / Website Content Manager</w:t>
                  </w:r>
                </w:p>
                <w:p w14:paraId="5F289F92" w14:textId="77777777" w:rsidR="00272BE9" w:rsidRDefault="00272BE9">
                  <w:pPr>
                    <w:pStyle w:val="divdocumentlocationGap"/>
                    <w:spacing w:before="80" w:line="400" w:lineRule="atLeast"/>
                    <w:rPr>
                      <w:rStyle w:val="divdocumentleft-boxparagraphsinglecolum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i/>
                      <w:iCs/>
                      <w:color w:val="343434"/>
                      <w:spacing w:val="4"/>
                      <w:sz w:val="22"/>
                      <w:szCs w:val="22"/>
                    </w:rPr>
                    <w:t>Magic Wand Restaurant, Churubusco, IN</w:t>
                  </w:r>
                </w:p>
                <w:p w14:paraId="347E7E07" w14:textId="2EA9D545" w:rsidR="00272BE9" w:rsidRDefault="00272BE9" w:rsidP="001434FB">
                  <w:pPr>
                    <w:pStyle w:val="divdocumentli"/>
                    <w:numPr>
                      <w:ilvl w:val="0"/>
                      <w:numId w:val="2"/>
                    </w:numPr>
                    <w:spacing w:line="400" w:lineRule="atLeas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Managed a small team of employees on a weekly basis </w:t>
                  </w:r>
                  <w:r w:rsidR="003A5893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 xml:space="preserve">to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provide a positive customer experience</w:t>
                  </w:r>
                  <w:r w:rsidR="007A5C8B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73B5B226" w14:textId="44678039" w:rsidR="00272BE9" w:rsidRDefault="00272BE9" w:rsidP="001434FB">
                  <w:pPr>
                    <w:pStyle w:val="divdocumentli"/>
                    <w:numPr>
                      <w:ilvl w:val="0"/>
                      <w:numId w:val="2"/>
                    </w:numPr>
                    <w:spacing w:line="400" w:lineRule="atLeas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Counted the total earnings earned by the company and completed nightly deposits</w:t>
                  </w:r>
                  <w:r w:rsidR="007A5C8B"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.</w:t>
                  </w:r>
                </w:p>
                <w:p w14:paraId="1C805351" w14:textId="720980E9" w:rsidR="003A5893" w:rsidRPr="001434FB" w:rsidRDefault="00272BE9" w:rsidP="001434FB">
                  <w:pPr>
                    <w:pStyle w:val="divdocumentli"/>
                    <w:numPr>
                      <w:ilvl w:val="0"/>
                      <w:numId w:val="2"/>
                    </w:numPr>
                    <w:spacing w:line="400" w:lineRule="atLeast"/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color w:val="343434"/>
                      <w:spacing w:val="4"/>
                      <w:sz w:val="22"/>
                      <w:szCs w:val="22"/>
                    </w:rPr>
                    <w:t>Trained and mentored new employees to maximize team performance.</w:t>
                  </w:r>
                </w:p>
              </w:tc>
            </w:tr>
          </w:tbl>
          <w:p w14:paraId="32232900" w14:textId="77777777" w:rsidR="00272BE9" w:rsidRDefault="00272BE9">
            <w:pPr>
              <w:rPr>
                <w:vanish/>
              </w:rPr>
            </w:pPr>
          </w:p>
          <w:p w14:paraId="7B1A053B" w14:textId="77777777" w:rsidR="00272BE9" w:rsidRDefault="00272BE9">
            <w:pPr>
              <w:rPr>
                <w:rStyle w:val="divdocumentleft-box"/>
                <w:rFonts w:ascii="Century Gothic" w:eastAsia="Century Gothic" w:hAnsi="Century Gothic" w:cs="Century Gothic"/>
                <w:color w:val="343434"/>
              </w:rPr>
            </w:pPr>
          </w:p>
        </w:tc>
        <w:tc>
          <w:tcPr>
            <w:tcW w:w="310" w:type="dxa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14:paraId="3047B36D" w14:textId="77777777" w:rsidR="00272BE9" w:rsidRDefault="00272BE9">
            <w:pPr>
              <w:pStyle w:val="middleleftpaddingcellParagraph"/>
              <w:spacing w:line="400" w:lineRule="atLeast"/>
              <w:rPr>
                <w:rStyle w:val="middleleftpaddingcell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</w:p>
        </w:tc>
        <w:tc>
          <w:tcPr>
            <w:tcW w:w="310" w:type="dxa"/>
            <w:shd w:val="clear" w:color="auto" w:fill="F4F4F4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14:paraId="49BB3457" w14:textId="77777777" w:rsidR="00272BE9" w:rsidRDefault="00272BE9">
            <w:pPr>
              <w:pStyle w:val="middleleftpaddingcellParagraph"/>
              <w:spacing w:line="400" w:lineRule="atLeast"/>
              <w:rPr>
                <w:rStyle w:val="middleleftpaddingcell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F4F4F4"/>
            <w:tcMar>
              <w:top w:w="305" w:type="dxa"/>
              <w:left w:w="5" w:type="dxa"/>
              <w:bottom w:w="305" w:type="dxa"/>
              <w:right w:w="5" w:type="dxa"/>
            </w:tcMar>
            <w:hideMark/>
          </w:tcPr>
          <w:p w14:paraId="2DD3BBFB" w14:textId="77777777" w:rsidR="00272BE9" w:rsidRDefault="00272BE9">
            <w:pPr>
              <w:spacing w:line="1990" w:lineRule="atLeast"/>
            </w:pPr>
          </w:p>
          <w:p w14:paraId="2EDF65E0" w14:textId="77777777" w:rsidR="00272BE9" w:rsidRDefault="00272BE9">
            <w:pPr>
              <w:pStyle w:val="divdocumentsectionnth-child1sectiongap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  <w:t> </w:t>
            </w:r>
          </w:p>
          <w:p w14:paraId="4B54061C" w14:textId="77777777" w:rsidR="00272BE9" w:rsidRDefault="00272BE9">
            <w:pPr>
              <w:pStyle w:val="divdocumentsectiontitle"/>
              <w:spacing w:line="420" w:lineRule="atLeast"/>
              <w:rPr>
                <w:rStyle w:val="divdocumentright-box"/>
                <w:rFonts w:ascii="Century Gothic" w:eastAsia="Century Gothic" w:hAnsi="Century Gothic" w:cs="Century Gothic"/>
                <w:b/>
                <w:bCs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/>
                <w:bCs/>
              </w:rPr>
              <w:t>Contact</w:t>
            </w:r>
          </w:p>
          <w:p w14:paraId="717B41CD" w14:textId="77777777" w:rsidR="00272BE9" w:rsidRDefault="00272BE9">
            <w:pPr>
              <w:pStyle w:val="headinggappadding"/>
              <w:rPr>
                <w:rStyle w:val="divdocumentright-box"/>
                <w:rFonts w:ascii="Century Gothic" w:eastAsia="Century Gothic" w:hAnsi="Century Gothic" w:cs="Century Gothic"/>
                <w:color w:val="34343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</w:rPr>
              <w:t> </w:t>
            </w:r>
          </w:p>
          <w:p w14:paraId="20984950" w14:textId="77777777" w:rsidR="00272BE9" w:rsidRDefault="00272BE9">
            <w:pPr>
              <w:pStyle w:val="headinggapdiv"/>
              <w:rPr>
                <w:rStyle w:val="divdocumentright-box"/>
                <w:rFonts w:ascii="Century Gothic" w:eastAsia="Century Gothic" w:hAnsi="Century Gothic" w:cs="Century Gothic"/>
                <w:color w:val="34343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</w:rPr>
              <w:t> </w:t>
            </w:r>
          </w:p>
          <w:p w14:paraId="0D415503" w14:textId="77777777" w:rsidR="00272BE9" w:rsidRDefault="00272BE9">
            <w:pPr>
              <w:pStyle w:val="divdocumenttxtBoldParagraph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 xml:space="preserve">Address </w:t>
            </w:r>
          </w:p>
          <w:p w14:paraId="1E670A7D" w14:textId="495EA98F" w:rsidR="00272BE9" w:rsidRDefault="00651FB9">
            <w:pPr>
              <w:pStyle w:val="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420 N Line St Churubusco</w:t>
            </w:r>
            <w:r w:rsidR="00272BE9"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,</w:t>
            </w:r>
            <w:r w:rsidR="00272BE9"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</w:t>
            </w:r>
            <w:r w:rsidR="00272BE9"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IN,</w:t>
            </w:r>
            <w:r w:rsidR="00272BE9"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</w:t>
            </w:r>
            <w:r w:rsidR="00272BE9"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46</w:t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723</w:t>
            </w:r>
          </w:p>
          <w:p w14:paraId="720A324D" w14:textId="77777777" w:rsidR="00272BE9" w:rsidRDefault="00272BE9">
            <w:pPr>
              <w:pStyle w:val="divdocumenttxtBoldParagraph"/>
              <w:spacing w:before="100" w:line="40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 xml:space="preserve">Phone </w:t>
            </w:r>
          </w:p>
          <w:p w14:paraId="0C38AC76" w14:textId="77777777" w:rsidR="00272BE9" w:rsidRDefault="00272BE9">
            <w:pPr>
              <w:pStyle w:val="div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(260)-205-3487</w:t>
            </w:r>
          </w:p>
          <w:p w14:paraId="753CE156" w14:textId="77777777" w:rsidR="00272BE9" w:rsidRDefault="00272BE9">
            <w:pPr>
              <w:pStyle w:val="divdocumenttxtBoldParagraph"/>
              <w:spacing w:before="100" w:line="40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 xml:space="preserve">E-mail </w:t>
            </w:r>
          </w:p>
          <w:p w14:paraId="3B9DA278" w14:textId="77777777" w:rsidR="00272BE9" w:rsidRDefault="00272BE9">
            <w:pPr>
              <w:pStyle w:val="divdocumentword-breakParagraph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mgebhart78@gmail.com</w:t>
            </w:r>
          </w:p>
          <w:p w14:paraId="296EA3BF" w14:textId="77777777" w:rsidR="00272BE9" w:rsidRDefault="00272BE9">
            <w:pPr>
              <w:pStyle w:val="divdocumentmt5"/>
              <w:spacing w:before="100" w:line="40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txtBold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LinkedIn</w:t>
            </w:r>
            <w:r>
              <w:rPr>
                <w:rStyle w:val="divdocumenttxtBold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br/>
            </w:r>
            <w:r>
              <w:rPr>
                <w:rStyle w:val="span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https://www.linkedin.com/in/morgan-e-gebhart/</w:t>
            </w:r>
          </w:p>
          <w:p w14:paraId="148C9B2D" w14:textId="77777777" w:rsidR="00272BE9" w:rsidRDefault="00272BE9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  <w:t> </w:t>
            </w:r>
          </w:p>
          <w:p w14:paraId="7129B714" w14:textId="77777777" w:rsidR="00272BE9" w:rsidRDefault="00272BE9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</w:p>
          <w:p w14:paraId="68618122" w14:textId="77777777" w:rsidR="00272BE9" w:rsidRDefault="00272BE9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</w:p>
          <w:p w14:paraId="7FA3F3C1" w14:textId="77777777" w:rsidR="00272BE9" w:rsidRDefault="00272BE9">
            <w:pPr>
              <w:pStyle w:val="divdocumentsectiontitle"/>
              <w:spacing w:line="420" w:lineRule="atLeast"/>
              <w:rPr>
                <w:rStyle w:val="divdocumentright-box"/>
                <w:rFonts w:ascii="Century Gothic" w:eastAsia="Century Gothic" w:hAnsi="Century Gothic" w:cs="Century Gothic"/>
                <w:b/>
                <w:bCs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/>
                <w:bCs/>
              </w:rPr>
              <w:t>Software Languages</w:t>
            </w:r>
          </w:p>
          <w:p w14:paraId="4FCB1D5C" w14:textId="77777777" w:rsidR="00272BE9" w:rsidRDefault="00272BE9">
            <w:pPr>
              <w:pStyle w:val="headinggappadding"/>
              <w:rPr>
                <w:rStyle w:val="divdocumentright-box"/>
                <w:rFonts w:ascii="Century Gothic" w:eastAsia="Century Gothic" w:hAnsi="Century Gothic" w:cs="Century Gothic"/>
                <w:color w:val="34343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</w:rPr>
              <w:t> </w:t>
            </w:r>
          </w:p>
          <w:p w14:paraId="3E324224" w14:textId="77777777" w:rsidR="00272BE9" w:rsidRDefault="00272BE9">
            <w:pPr>
              <w:pStyle w:val="headinggapdiv"/>
              <w:rPr>
                <w:rStyle w:val="divdocumentright-box"/>
                <w:rFonts w:ascii="Century Gothic" w:eastAsia="Century Gothic" w:hAnsi="Century Gothic" w:cs="Century Gothic"/>
                <w:color w:val="34343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</w:rPr>
              <w:t> </w:t>
            </w:r>
          </w:p>
          <w:p w14:paraId="29203240" w14:textId="77777777" w:rsidR="00272BE9" w:rsidRDefault="00272BE9">
            <w:pPr>
              <w:pStyle w:val="p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Java</w:t>
            </w:r>
          </w:p>
          <w:p w14:paraId="53348C8D" w14:textId="77777777" w:rsidR="00272BE9" w:rsidRDefault="00272BE9">
            <w:pPr>
              <w:pStyle w:val="documentratingWrappernoLnht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</w:rPr>
              <w:drawing>
                <wp:inline distT="0" distB="0" distL="0" distR="0" wp14:anchorId="3D11CC6A" wp14:editId="6EDBD26D">
                  <wp:extent cx="812419" cy="165615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00EC1E" w14:textId="77777777" w:rsidR="00272BE9" w:rsidRDefault="00272BE9">
            <w:pPr>
              <w:pStyle w:val="divdocumenttxtright"/>
              <w:pBdr>
                <w:right w:val="none" w:sz="0" w:space="1" w:color="auto"/>
              </w:pBdr>
              <w:ind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 w14:paraId="186F0E26" w14:textId="77777777" w:rsidR="00272BE9" w:rsidRDefault="00272BE9">
            <w:pPr>
              <w:pStyle w:val="p"/>
              <w:spacing w:before="200" w:line="40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Python</w:t>
            </w:r>
          </w:p>
          <w:p w14:paraId="777E73B6" w14:textId="77777777" w:rsidR="00272BE9" w:rsidRDefault="00272BE9">
            <w:pPr>
              <w:pStyle w:val="documentratingWrappernoLnht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</w:rPr>
              <w:drawing>
                <wp:inline distT="0" distB="0" distL="0" distR="0" wp14:anchorId="02248A3A" wp14:editId="4ED77277">
                  <wp:extent cx="812419" cy="165615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9F7E4" w14:textId="77777777" w:rsidR="00272BE9" w:rsidRDefault="00272BE9">
            <w:pPr>
              <w:pStyle w:val="divdocumenttxtright"/>
              <w:pBdr>
                <w:right w:val="none" w:sz="0" w:space="1" w:color="auto"/>
              </w:pBdr>
              <w:ind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 w14:paraId="6A17B985" w14:textId="77777777" w:rsidR="00272BE9" w:rsidRDefault="00272BE9">
            <w:pPr>
              <w:pStyle w:val="p"/>
              <w:spacing w:before="200" w:line="40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C#</w:t>
            </w:r>
          </w:p>
          <w:p w14:paraId="2B351F66" w14:textId="77777777" w:rsidR="00272BE9" w:rsidRDefault="00272BE9">
            <w:pPr>
              <w:pStyle w:val="documentratingWrappernoLnht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</w:rPr>
              <w:drawing>
                <wp:inline distT="0" distB="0" distL="0" distR="0" wp14:anchorId="3A4F1D32" wp14:editId="081FC91B">
                  <wp:extent cx="812419" cy="165615"/>
                  <wp:effectExtent l="0" t="0" r="0" b="0"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25E1A" w14:textId="77777777" w:rsidR="00272BE9" w:rsidRDefault="00272BE9">
            <w:pPr>
              <w:pStyle w:val="divdocumenttxtright"/>
              <w:pBdr>
                <w:right w:val="none" w:sz="0" w:space="1" w:color="auto"/>
              </w:pBdr>
              <w:ind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 w14:paraId="65E0E150" w14:textId="77777777" w:rsidR="00272BE9" w:rsidRDefault="00272BE9">
            <w:pPr>
              <w:pStyle w:val="p"/>
              <w:spacing w:before="200" w:line="40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SQL Server </w:t>
            </w:r>
          </w:p>
          <w:p w14:paraId="7F309A0B" w14:textId="77777777" w:rsidR="00272BE9" w:rsidRDefault="00272BE9">
            <w:pPr>
              <w:pStyle w:val="documentratingWrappernoLnht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</w:rPr>
              <w:drawing>
                <wp:inline distT="0" distB="0" distL="0" distR="0" wp14:anchorId="4672BE4A" wp14:editId="3AFB008A">
                  <wp:extent cx="812419" cy="165615"/>
                  <wp:effectExtent l="0" t="0" r="0" b="0"/>
                  <wp:docPr id="100007" name="Picture 1000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928BFD" w14:textId="77777777" w:rsidR="00272BE9" w:rsidRDefault="00272BE9">
            <w:pPr>
              <w:pStyle w:val="divdocumenttxtright"/>
              <w:pBdr>
                <w:right w:val="none" w:sz="0" w:space="1" w:color="auto"/>
              </w:pBdr>
              <w:ind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 w14:paraId="3F112348" w14:textId="77777777" w:rsidR="00272BE9" w:rsidRDefault="00272BE9">
            <w:pPr>
              <w:pStyle w:val="p"/>
              <w:spacing w:before="200" w:line="40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HTML 5 / CSS</w:t>
            </w:r>
          </w:p>
          <w:p w14:paraId="0F8347BE" w14:textId="77777777" w:rsidR="00272BE9" w:rsidRDefault="00272BE9">
            <w:pPr>
              <w:pStyle w:val="documentratingWrappernoLnht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</w:rPr>
              <w:drawing>
                <wp:inline distT="0" distB="0" distL="0" distR="0" wp14:anchorId="4A5077F0" wp14:editId="0C1608CF">
                  <wp:extent cx="812419" cy="165615"/>
                  <wp:effectExtent l="0" t="0" r="0" b="0"/>
                  <wp:docPr id="100009" name="Pictur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65B678" w14:textId="6C6E632E" w:rsidR="00272BE9" w:rsidRDefault="00272BE9" w:rsidP="00651FB9">
            <w:pPr>
              <w:pStyle w:val="divdocumenttxtright"/>
              <w:pBdr>
                <w:right w:val="none" w:sz="0" w:space="1" w:color="auto"/>
              </w:pBdr>
              <w:ind w:right="20"/>
              <w:jc w:val="right"/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 w14:paraId="6A76FF12" w14:textId="0E45E98F" w:rsidR="000C5C75" w:rsidRDefault="00035CC7" w:rsidP="000C5C75">
            <w:pPr>
              <w:pStyle w:val="p"/>
              <w:spacing w:before="200" w:line="40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PowerShell</w:t>
            </w:r>
          </w:p>
          <w:p w14:paraId="72244567" w14:textId="77777777" w:rsidR="000C5C75" w:rsidRDefault="000C5C75" w:rsidP="000C5C75">
            <w:pPr>
              <w:pStyle w:val="documentratingWrappernoLnht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</w:rPr>
              <w:drawing>
                <wp:inline distT="0" distB="0" distL="0" distR="0" wp14:anchorId="0E74F8E4" wp14:editId="387D0C2F">
                  <wp:extent cx="812419" cy="165615"/>
                  <wp:effectExtent l="0" t="0" r="0" b="0"/>
                  <wp:docPr id="1603356333" name="Picture 16033563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8EBC17" w14:textId="1B7D7F73" w:rsidR="00272BE9" w:rsidRPr="000C5C75" w:rsidRDefault="000C5C75" w:rsidP="000C5C75">
            <w:pPr>
              <w:pStyle w:val="divdocumenttxtright"/>
              <w:pBdr>
                <w:right w:val="none" w:sz="0" w:space="1" w:color="auto"/>
              </w:pBdr>
              <w:ind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Very Good</w:t>
            </w:r>
          </w:p>
          <w:p w14:paraId="0179959A" w14:textId="77777777" w:rsidR="00651FB9" w:rsidRDefault="00651FB9">
            <w:pPr>
              <w:pStyle w:val="divdocumentsectiongapdiv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14"/>
                <w:szCs w:val="14"/>
              </w:rPr>
            </w:pPr>
          </w:p>
          <w:p w14:paraId="79427BDE" w14:textId="3C9B303E" w:rsidR="00035CC7" w:rsidRDefault="00035CC7" w:rsidP="00035CC7">
            <w:pPr>
              <w:pStyle w:val="p"/>
              <w:spacing w:before="200" w:line="40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Bash</w:t>
            </w:r>
          </w:p>
          <w:p w14:paraId="0696DA74" w14:textId="3744EB00" w:rsidR="00035CC7" w:rsidRDefault="00035CC7" w:rsidP="00035CC7">
            <w:pPr>
              <w:pStyle w:val="documentratingWrappernoLnht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 w:rsidRPr="00137DFD"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</w:rPr>
              <w:drawing>
                <wp:inline distT="0" distB="0" distL="0" distR="0" wp14:anchorId="69F831B8" wp14:editId="71984E10">
                  <wp:extent cx="818692" cy="166200"/>
                  <wp:effectExtent l="0" t="0" r="0" b="0"/>
                  <wp:docPr id="2124137824" name="Picture 2124137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383955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079" cy="18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74FB5" w14:textId="52B37976" w:rsidR="00035CC7" w:rsidRPr="000C5C75" w:rsidRDefault="00035CC7" w:rsidP="00035CC7">
            <w:pPr>
              <w:pStyle w:val="divdocumenttxtright"/>
              <w:pBdr>
                <w:right w:val="none" w:sz="0" w:space="1" w:color="auto"/>
              </w:pBdr>
              <w:ind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Good</w:t>
            </w:r>
          </w:p>
          <w:p w14:paraId="12D274C2" w14:textId="77777777" w:rsidR="00272BE9" w:rsidRDefault="00272BE9">
            <w:pPr>
              <w:pStyle w:val="divdocumentsectiontitle"/>
              <w:spacing w:line="420" w:lineRule="atLeast"/>
              <w:rPr>
                <w:rStyle w:val="divdocumentright-box"/>
                <w:rFonts w:ascii="Century Gothic" w:eastAsia="Century Gothic" w:hAnsi="Century Gothic" w:cs="Century Gothic"/>
                <w:b/>
                <w:bCs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b/>
                <w:bCs/>
              </w:rPr>
              <w:t>Skills</w:t>
            </w:r>
          </w:p>
          <w:p w14:paraId="2ED5E502" w14:textId="77777777" w:rsidR="00272BE9" w:rsidRDefault="00272BE9">
            <w:pPr>
              <w:pStyle w:val="headinggappadding"/>
              <w:rPr>
                <w:rStyle w:val="divdocumentright-box"/>
                <w:rFonts w:ascii="Century Gothic" w:eastAsia="Century Gothic" w:hAnsi="Century Gothic" w:cs="Century Gothic"/>
                <w:color w:val="34343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</w:rPr>
              <w:t> </w:t>
            </w:r>
          </w:p>
          <w:p w14:paraId="23ACEBD2" w14:textId="77777777" w:rsidR="00651FB9" w:rsidRDefault="00272BE9" w:rsidP="00651FB9">
            <w:pPr>
              <w:pStyle w:val="headinggapdiv"/>
              <w:rPr>
                <w:rStyle w:val="divdocumentright-box"/>
                <w:rFonts w:ascii="Century Gothic" w:eastAsia="Century Gothic" w:hAnsi="Century Gothic" w:cs="Century Gothic"/>
                <w:color w:val="34343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</w:rPr>
              <w:t> </w:t>
            </w:r>
          </w:p>
          <w:p w14:paraId="6C6714AA" w14:textId="524E5F5A" w:rsidR="00272BE9" w:rsidRPr="00651FB9" w:rsidRDefault="00272BE9" w:rsidP="00651FB9">
            <w:pPr>
              <w:pStyle w:val="headinggapdiv"/>
              <w:rPr>
                <w:rStyle w:val="divdocumentright-box"/>
                <w:rFonts w:ascii="Century Gothic" w:eastAsia="Century Gothic" w:hAnsi="Century Gothic" w:cs="Century Gothic"/>
                <w:color w:val="343434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Customer Service</w:t>
            </w:r>
          </w:p>
          <w:p w14:paraId="4990BFFC" w14:textId="77777777" w:rsidR="00272BE9" w:rsidRDefault="00272BE9">
            <w:pPr>
              <w:pStyle w:val="documentratingWrapper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</w:rPr>
              <w:drawing>
                <wp:inline distT="0" distB="0" distL="0" distR="0" wp14:anchorId="445C9FC7" wp14:editId="306A6013">
                  <wp:extent cx="812419" cy="165615"/>
                  <wp:effectExtent l="0" t="0" r="0" b="0"/>
                  <wp:docPr id="100011" name="Picture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</w:t>
            </w:r>
          </w:p>
          <w:p w14:paraId="5121F4B2" w14:textId="77777777" w:rsidR="00272BE9" w:rsidRDefault="00272BE9">
            <w:pPr>
              <w:pStyle w:val="divdocumenttxtright"/>
              <w:pBdr>
                <w:right w:val="none" w:sz="0" w:space="1" w:color="auto"/>
              </w:pBdr>
              <w:ind w:right="20"/>
              <w:jc w:val="right"/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 w14:paraId="123D1CAE" w14:textId="5E241828" w:rsidR="004060CD" w:rsidRDefault="004060CD" w:rsidP="004060CD">
            <w:pPr>
              <w:pStyle w:val="p"/>
              <w:spacing w:before="200" w:line="40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Problem Solving</w:t>
            </w:r>
          </w:p>
          <w:p w14:paraId="4D81FA2E" w14:textId="77777777" w:rsidR="004060CD" w:rsidRDefault="004060CD" w:rsidP="004060CD">
            <w:pPr>
              <w:pStyle w:val="documentratingWrapper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</w:rPr>
              <w:drawing>
                <wp:inline distT="0" distB="0" distL="0" distR="0" wp14:anchorId="35D96621" wp14:editId="702FCD50">
                  <wp:extent cx="812419" cy="165615"/>
                  <wp:effectExtent l="0" t="0" r="0" b="0"/>
                  <wp:docPr id="926045941" name="Picture 9260459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</w:t>
            </w:r>
          </w:p>
          <w:p w14:paraId="6D0C76F9" w14:textId="29BF9F6F" w:rsidR="004060CD" w:rsidRPr="004060CD" w:rsidRDefault="004060CD" w:rsidP="004060CD">
            <w:pPr>
              <w:pStyle w:val="divdocumenttxtright"/>
              <w:pBdr>
                <w:right w:val="none" w:sz="0" w:space="1" w:color="auto"/>
              </w:pBdr>
              <w:ind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 w14:paraId="1EB53BD0" w14:textId="77777777" w:rsidR="00272BE9" w:rsidRDefault="00272BE9">
            <w:pPr>
              <w:pStyle w:val="p"/>
              <w:spacing w:before="200" w:line="40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Employee Management</w:t>
            </w:r>
          </w:p>
          <w:p w14:paraId="29C46AAA" w14:textId="77777777" w:rsidR="00272BE9" w:rsidRDefault="00272BE9">
            <w:pPr>
              <w:pStyle w:val="documentratingWrapper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</w:rPr>
              <w:drawing>
                <wp:inline distT="0" distB="0" distL="0" distR="0" wp14:anchorId="7BF47704" wp14:editId="6C86C48B">
                  <wp:extent cx="812419" cy="165615"/>
                  <wp:effectExtent l="0" t="0" r="0" b="0"/>
                  <wp:docPr id="100013" name="Picture 1000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</w:t>
            </w:r>
          </w:p>
          <w:p w14:paraId="65360DD3" w14:textId="77777777" w:rsidR="00272BE9" w:rsidRDefault="00272BE9">
            <w:pPr>
              <w:pStyle w:val="divdocumenttxtright"/>
              <w:pBdr>
                <w:right w:val="none" w:sz="0" w:space="1" w:color="auto"/>
              </w:pBdr>
              <w:ind w:right="20"/>
              <w:jc w:val="right"/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 w14:paraId="65BD51A2" w14:textId="7047C3B3" w:rsidR="00651FB9" w:rsidRDefault="00651FB9" w:rsidP="00651FB9">
            <w:pPr>
              <w:pStyle w:val="p"/>
              <w:spacing w:before="200" w:line="40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SharePoint</w:t>
            </w:r>
            <w:r w:rsidR="007A5C8B"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Online</w:t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</w:t>
            </w:r>
          </w:p>
          <w:p w14:paraId="2AF1A8F7" w14:textId="77777777" w:rsidR="00651FB9" w:rsidRDefault="00651FB9" w:rsidP="00651FB9">
            <w:pPr>
              <w:pStyle w:val="documentratingWrapper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</w:rPr>
              <w:drawing>
                <wp:inline distT="0" distB="0" distL="0" distR="0" wp14:anchorId="5B460A0C" wp14:editId="28FC51DE">
                  <wp:extent cx="812419" cy="165615"/>
                  <wp:effectExtent l="0" t="0" r="0" b="0"/>
                  <wp:docPr id="989781958" name="Picture 9897819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</w:t>
            </w:r>
          </w:p>
          <w:p w14:paraId="27F1DEDD" w14:textId="77777777" w:rsidR="00651FB9" w:rsidRDefault="00651FB9" w:rsidP="00651FB9">
            <w:pPr>
              <w:pStyle w:val="divdocumenttxtright"/>
              <w:pBdr>
                <w:right w:val="none" w:sz="0" w:space="1" w:color="auto"/>
              </w:pBdr>
              <w:ind w:right="20"/>
              <w:jc w:val="right"/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 w14:paraId="04FF93A3" w14:textId="6887B99A" w:rsidR="00651FB9" w:rsidRDefault="00651FB9" w:rsidP="00651FB9">
            <w:pPr>
              <w:pStyle w:val="p"/>
              <w:spacing w:before="200" w:line="40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Microsoft O365 Administration</w:t>
            </w:r>
          </w:p>
          <w:p w14:paraId="5BCF9567" w14:textId="77777777" w:rsidR="00651FB9" w:rsidRDefault="00651FB9" w:rsidP="00651FB9">
            <w:pPr>
              <w:pStyle w:val="documentratingWrapper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</w:rPr>
              <w:drawing>
                <wp:inline distT="0" distB="0" distL="0" distR="0" wp14:anchorId="295875D7" wp14:editId="41AD7F2A">
                  <wp:extent cx="812419" cy="165615"/>
                  <wp:effectExtent l="0" t="0" r="0" b="0"/>
                  <wp:docPr id="1046323134" name="Picture 10463231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419" cy="16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</w:t>
            </w:r>
          </w:p>
          <w:p w14:paraId="6C08F6F2" w14:textId="77777777" w:rsidR="001A57F7" w:rsidRDefault="00651FB9" w:rsidP="001A57F7">
            <w:pPr>
              <w:pStyle w:val="divdocumenttxtright"/>
              <w:pBdr>
                <w:right w:val="none" w:sz="0" w:space="1" w:color="auto"/>
              </w:pBdr>
              <w:ind w:right="20"/>
              <w:jc w:val="right"/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Excellent</w:t>
            </w:r>
          </w:p>
          <w:p w14:paraId="0D545859" w14:textId="77777777" w:rsidR="00035CC7" w:rsidRDefault="00035CC7" w:rsidP="00035CC7">
            <w:pPr>
              <w:pStyle w:val="p"/>
              <w:spacing w:before="200" w:line="40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Power Apps</w:t>
            </w:r>
          </w:p>
          <w:p w14:paraId="77CDF3B8" w14:textId="77777777" w:rsidR="00035CC7" w:rsidRDefault="00035CC7" w:rsidP="00035CC7">
            <w:pPr>
              <w:pStyle w:val="documentratingWrapper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 w:rsidRPr="00137DFD"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</w:rPr>
              <w:drawing>
                <wp:inline distT="0" distB="0" distL="0" distR="0" wp14:anchorId="66A5081B" wp14:editId="6434D643">
                  <wp:extent cx="818692" cy="166200"/>
                  <wp:effectExtent l="0" t="0" r="0" b="0"/>
                  <wp:docPr id="21238395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383955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079" cy="18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</w:t>
            </w:r>
          </w:p>
          <w:p w14:paraId="359923A3" w14:textId="77777777" w:rsidR="001A57F7" w:rsidRDefault="00035CC7" w:rsidP="00035CC7">
            <w:pPr>
              <w:pStyle w:val="divdocumenttxtright"/>
              <w:pBdr>
                <w:right w:val="none" w:sz="0" w:space="1" w:color="auto"/>
              </w:pBdr>
              <w:ind w:right="20"/>
              <w:jc w:val="right"/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Good</w:t>
            </w:r>
          </w:p>
          <w:p w14:paraId="4EF8F729" w14:textId="7E57D37B" w:rsidR="00035CC7" w:rsidRDefault="00035CC7" w:rsidP="00035CC7">
            <w:pPr>
              <w:pStyle w:val="p"/>
              <w:spacing w:before="200" w:line="40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Power A</w:t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>utomate</w:t>
            </w:r>
          </w:p>
          <w:p w14:paraId="402EBCA8" w14:textId="77777777" w:rsidR="00035CC7" w:rsidRDefault="00035CC7" w:rsidP="00035CC7">
            <w:pPr>
              <w:pStyle w:val="documentratingWrapper"/>
              <w:spacing w:line="400" w:lineRule="atLeas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  <w:r w:rsidRPr="00137DFD">
              <w:rPr>
                <w:rStyle w:val="divdocumentright-box"/>
                <w:rFonts w:ascii="Century Gothic" w:eastAsia="Century Gothic" w:hAnsi="Century Gothic" w:cs="Century Gothic"/>
                <w:noProof/>
                <w:color w:val="343434"/>
                <w:sz w:val="22"/>
                <w:szCs w:val="22"/>
              </w:rPr>
              <w:drawing>
                <wp:inline distT="0" distB="0" distL="0" distR="0" wp14:anchorId="45A24F38" wp14:editId="7EC5F42D">
                  <wp:extent cx="818692" cy="166200"/>
                  <wp:effectExtent l="0" t="0" r="0" b="0"/>
                  <wp:docPr id="448719513" name="Picture 448719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383955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079" cy="18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  <w:t xml:space="preserve"> </w:t>
            </w:r>
          </w:p>
          <w:p w14:paraId="6F3CB5E6" w14:textId="5C084DEC" w:rsidR="00035CC7" w:rsidRPr="001A57F7" w:rsidRDefault="00035CC7" w:rsidP="00035CC7">
            <w:pPr>
              <w:pStyle w:val="divdocumenttxtright"/>
              <w:pBdr>
                <w:right w:val="none" w:sz="0" w:space="1" w:color="auto"/>
              </w:pBdr>
              <w:ind w:right="20"/>
              <w:jc w:val="right"/>
              <w:rPr>
                <w:rStyle w:val="divdocumentright-box"/>
                <w:rFonts w:ascii="Century Gothic" w:eastAsia="Century Gothic" w:hAnsi="Century Gothic" w:cs="Century Gothic"/>
                <w:color w:val="343434"/>
                <w:sz w:val="22"/>
                <w:szCs w:val="22"/>
                <w:shd w:val="clear" w:color="auto" w:fill="auto"/>
              </w:rPr>
            </w:pPr>
            <w:r>
              <w:rPr>
                <w:rStyle w:val="divdocumenttxtrightCharacter"/>
                <w:rFonts w:ascii="Century Gothic" w:eastAsia="Century Gothic" w:hAnsi="Century Gothic" w:cs="Century Gothic"/>
                <w:color w:val="343434"/>
                <w:spacing w:val="4"/>
                <w:sz w:val="22"/>
                <w:szCs w:val="22"/>
              </w:rPr>
              <w:t>Good</w:t>
            </w:r>
          </w:p>
        </w:tc>
        <w:tc>
          <w:tcPr>
            <w:tcW w:w="310" w:type="dxa"/>
            <w:shd w:val="clear" w:color="auto" w:fill="F4F4F4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14:paraId="071B36F6" w14:textId="77777777" w:rsidR="00272BE9" w:rsidRDefault="00272BE9">
            <w:pPr>
              <w:pStyle w:val="rightpaddingcellParagraph"/>
              <w:spacing w:line="400" w:lineRule="atLeast"/>
              <w:rPr>
                <w:rStyle w:val="rightpaddingcell"/>
                <w:rFonts w:ascii="Century Gothic" w:eastAsia="Century Gothic" w:hAnsi="Century Gothic" w:cs="Century Gothic"/>
                <w:color w:val="343434"/>
                <w:sz w:val="22"/>
                <w:szCs w:val="22"/>
              </w:rPr>
            </w:pPr>
          </w:p>
        </w:tc>
      </w:tr>
    </w:tbl>
    <w:bookmarkEnd w:id="0"/>
    <w:p w14:paraId="4795BD42" w14:textId="1DC70C53" w:rsidR="00CB39F5" w:rsidRPr="001F11BA" w:rsidRDefault="00272BE9" w:rsidP="001F11BA">
      <w:pPr>
        <w:spacing w:line="20" w:lineRule="auto"/>
        <w:rPr>
          <w:rFonts w:ascii="Century Gothic" w:eastAsia="Century Gothic" w:hAnsi="Century Gothic" w:cs="Century Gothic"/>
          <w:color w:val="343434"/>
          <w:sz w:val="22"/>
          <w:szCs w:val="22"/>
        </w:rPr>
      </w:pPr>
      <w:r>
        <w:rPr>
          <w:color w:val="FFFFFF"/>
          <w:sz w:val="2"/>
        </w:rPr>
        <w:t>.</w:t>
      </w:r>
    </w:p>
    <w:p w14:paraId="7C1BF3DE" w14:textId="77777777" w:rsidR="0079625A" w:rsidRPr="00593F09" w:rsidRDefault="004B557A">
      <w:pPr>
        <w:spacing w:line="20" w:lineRule="auto"/>
        <w:rPr>
          <w:rFonts w:asciiTheme="minorHAnsi" w:hAnsiTheme="minorHAnsi" w:cstheme="minorHAnsi"/>
        </w:rPr>
      </w:pPr>
      <w:r w:rsidRPr="00593F09">
        <w:rPr>
          <w:rFonts w:asciiTheme="minorHAnsi" w:hAnsiTheme="minorHAnsi" w:cstheme="minorHAnsi"/>
          <w:color w:val="FFFFFF"/>
          <w:sz w:val="2"/>
        </w:rPr>
        <w:t>.</w:t>
      </w:r>
    </w:p>
    <w:sectPr w:rsidR="0079625A" w:rsidRPr="00593F09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1" w:fontKey="{D286FD24-106F-4B7A-9848-97E7883FC68F}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2" w:fontKey="{F4F6854D-7A1A-482E-80E6-7D1615E86B40}"/>
    <w:embedBold r:id="rId3" w:fontKey="{C862DF38-0150-460B-8BBC-AC0E06FA2D13}"/>
    <w:embedItalic r:id="rId4" w:fontKey="{44CC3105-84D3-406C-8341-D6E4BA61735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32608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14C83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CCCB9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FBAB1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E90F5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CD62E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442EE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928B0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5C42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21E78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40BE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E81B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68694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2484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D2828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080F7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7A83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E6AA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C6495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E4E1C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C446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F2EA8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7E08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09C84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6CD7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F8C90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4ED3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3EF860A0"/>
    <w:multiLevelType w:val="hybridMultilevel"/>
    <w:tmpl w:val="340A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06B02"/>
    <w:multiLevelType w:val="hybridMultilevel"/>
    <w:tmpl w:val="F5BCF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373202">
    <w:abstractNumId w:val="0"/>
  </w:num>
  <w:num w:numId="2" w16cid:durableId="362366512">
    <w:abstractNumId w:val="1"/>
  </w:num>
  <w:num w:numId="3" w16cid:durableId="1206211349">
    <w:abstractNumId w:val="2"/>
  </w:num>
  <w:num w:numId="4" w16cid:durableId="154808678">
    <w:abstractNumId w:val="4"/>
  </w:num>
  <w:num w:numId="5" w16cid:durableId="748387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TrueTypeFonts/>
  <w:proofState w:spelling="clean" w:grammar="clean"/>
  <w:defaultTabStop w:val="720"/>
  <w:noPunctuationKerning/>
  <w:characterSpacingControl w:val="doNotCompress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25A"/>
    <w:rsid w:val="00035CC7"/>
    <w:rsid w:val="00085F39"/>
    <w:rsid w:val="000B4298"/>
    <w:rsid w:val="000C5C75"/>
    <w:rsid w:val="00137DFD"/>
    <w:rsid w:val="001434FB"/>
    <w:rsid w:val="001A57F7"/>
    <w:rsid w:val="001F11BA"/>
    <w:rsid w:val="00272BE9"/>
    <w:rsid w:val="00332808"/>
    <w:rsid w:val="003A5893"/>
    <w:rsid w:val="004060CD"/>
    <w:rsid w:val="004A2675"/>
    <w:rsid w:val="004B557A"/>
    <w:rsid w:val="00593F09"/>
    <w:rsid w:val="00610590"/>
    <w:rsid w:val="00651FB9"/>
    <w:rsid w:val="0079625A"/>
    <w:rsid w:val="007A5C8B"/>
    <w:rsid w:val="007C202E"/>
    <w:rsid w:val="00923E63"/>
    <w:rsid w:val="00AA30BE"/>
    <w:rsid w:val="00CB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BFEC021"/>
  <w15:docId w15:val="{3C011AE7-7B83-4591-BC92-1E587607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leftbordercell">
    <w:name w:val="leftbordercell"/>
    <w:basedOn w:val="DefaultParagraphFont"/>
    <w:rPr>
      <w:shd w:val="clear" w:color="auto" w:fill="373D48"/>
    </w:rPr>
  </w:style>
  <w:style w:type="character" w:customStyle="1" w:styleId="leftpaddingcell">
    <w:name w:val="leftpaddingcell"/>
    <w:basedOn w:val="DefaultParagraphFont"/>
  </w:style>
  <w:style w:type="character" w:customStyle="1" w:styleId="maincell">
    <w:name w:val="maincell"/>
    <w:basedOn w:val="DefaultParagraphFont"/>
  </w:style>
  <w:style w:type="paragraph" w:customStyle="1" w:styleId="documentsection">
    <w:name w:val="document_section"/>
    <w:basedOn w:val="Normal"/>
  </w:style>
  <w:style w:type="paragraph" w:customStyle="1" w:styleId="documentparagraph">
    <w:name w:val="document_paragraph"/>
    <w:basedOn w:val="Normal"/>
    <w:pPr>
      <w:jc w:val="both"/>
    </w:pPr>
  </w:style>
  <w:style w:type="paragraph" w:customStyle="1" w:styleId="documentname">
    <w:name w:val="document_name"/>
    <w:basedOn w:val="Normal"/>
    <w:pPr>
      <w:spacing w:line="920" w:lineRule="atLeast"/>
    </w:pPr>
    <w:rPr>
      <w:b/>
      <w:bCs/>
      <w:color w:val="373D48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ocumentaddressLeft">
    <w:name w:val="document_addressLeft"/>
    <w:basedOn w:val="DefaultParagraphFont"/>
  </w:style>
  <w:style w:type="paragraph" w:customStyle="1" w:styleId="documenticonRow">
    <w:name w:val="document_iconRow"/>
    <w:basedOn w:val="Normal"/>
  </w:style>
  <w:style w:type="character" w:customStyle="1" w:styleId="documenticonRowiconSvg">
    <w:name w:val="document_iconRow_iconSvg"/>
    <w:basedOn w:val="DefaultParagraphFont"/>
  </w:style>
  <w:style w:type="character" w:customStyle="1" w:styleId="documenticonRowicoTxt">
    <w:name w:val="document_iconRow_icoTxt"/>
    <w:basedOn w:val="DefaultParagraphFont"/>
  </w:style>
  <w:style w:type="paragraph" w:customStyle="1" w:styleId="documentasposeztyaddresstable">
    <w:name w:val="document_aspose_ztyaddresstable"/>
    <w:basedOn w:val="Normal"/>
    <w:pPr>
      <w:spacing w:line="320" w:lineRule="atLeast"/>
    </w:pPr>
  </w:style>
  <w:style w:type="character" w:customStyle="1" w:styleId="iconRowany">
    <w:name w:val="iconRow_any"/>
    <w:basedOn w:val="DefaultParagraphFont"/>
    <w:rPr>
      <w:sz w:val="22"/>
      <w:szCs w:val="22"/>
    </w:rPr>
  </w:style>
  <w:style w:type="character" w:customStyle="1" w:styleId="documentasposeztyaddresstableCharacter">
    <w:name w:val="document_aspose_ztyaddresstable Character"/>
    <w:basedOn w:val="DefaultParagraphFont"/>
  </w:style>
  <w:style w:type="table" w:customStyle="1" w:styleId="documenticonInnerTable">
    <w:name w:val="document_iconInnerTable"/>
    <w:basedOn w:val="TableNormal"/>
    <w:tblPr/>
  </w:style>
  <w:style w:type="character" w:customStyle="1" w:styleId="documentaddressRight">
    <w:name w:val="document_addressRight"/>
    <w:basedOn w:val="DefaultParagraphFont"/>
  </w:style>
  <w:style w:type="table" w:customStyle="1" w:styleId="documentaddress">
    <w:name w:val="document_address"/>
    <w:basedOn w:val="TableNormal"/>
    <w:tblPr/>
  </w:style>
  <w:style w:type="paragraph" w:customStyle="1" w:styleId="documentsinglecolumn">
    <w:name w:val="document_singlecolumn"/>
    <w:basedOn w:val="Normal"/>
  </w:style>
  <w:style w:type="paragraph" w:customStyle="1" w:styleId="div">
    <w:name w:val="div"/>
    <w:basedOn w:val="Normal"/>
  </w:style>
  <w:style w:type="paragraph" w:customStyle="1" w:styleId="p">
    <w:name w:val="p"/>
    <w:basedOn w:val="Normal"/>
  </w:style>
  <w:style w:type="character" w:customStyle="1" w:styleId="font">
    <w:name w:val="font"/>
    <w:basedOn w:val="DefaultParagraphFont"/>
    <w:rPr>
      <w:bdr w:val="none" w:sz="0" w:space="0" w:color="auto"/>
      <w:vertAlign w:val="baseline"/>
    </w:rPr>
  </w:style>
  <w:style w:type="character" w:customStyle="1" w:styleId="rightpaddingcell">
    <w:name w:val="rightpaddingcell"/>
    <w:basedOn w:val="DefaultParagraphFont"/>
  </w:style>
  <w:style w:type="paragraph" w:customStyle="1" w:styleId="rightpaddingcellParagraph">
    <w:name w:val="rightpaddingcell Paragraph"/>
    <w:basedOn w:val="Normal"/>
  </w:style>
  <w:style w:type="table" w:customStyle="1" w:styleId="documentfontsize">
    <w:name w:val="document_fontsize"/>
    <w:basedOn w:val="TableNormal"/>
    <w:tblPr/>
  </w:style>
  <w:style w:type="character" w:styleId="Hyperlink">
    <w:name w:val="Hyperlink"/>
    <w:basedOn w:val="DefaultParagraphFont"/>
    <w:uiPriority w:val="99"/>
    <w:unhideWhenUsed/>
    <w:rsid w:val="004A26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675"/>
    <w:rPr>
      <w:color w:val="605E5C"/>
      <w:shd w:val="clear" w:color="auto" w:fill="E1DFDD"/>
    </w:rPr>
  </w:style>
  <w:style w:type="character" w:customStyle="1" w:styleId="white-space-pre">
    <w:name w:val="white-space-pre"/>
    <w:basedOn w:val="DefaultParagraphFont"/>
    <w:rsid w:val="00085F39"/>
  </w:style>
  <w:style w:type="character" w:customStyle="1" w:styleId="divdocumenttopsectiondiv">
    <w:name w:val="div_document_topsection &gt; div"/>
    <w:basedOn w:val="DefaultParagraphFont"/>
    <w:rsid w:val="00CB39F5"/>
    <w:rPr>
      <w:shd w:val="clear" w:color="auto" w:fill="1A409A"/>
    </w:rPr>
  </w:style>
  <w:style w:type="paragraph" w:customStyle="1" w:styleId="divdocumentname">
    <w:name w:val="div_document_name"/>
    <w:basedOn w:val="Normal"/>
    <w:rsid w:val="00CB39F5"/>
    <w:pPr>
      <w:spacing w:line="810" w:lineRule="atLeast"/>
    </w:pPr>
    <w:rPr>
      <w:b/>
      <w:bCs/>
      <w:color w:val="FFFFFF"/>
      <w:sz w:val="72"/>
      <w:szCs w:val="72"/>
    </w:rPr>
  </w:style>
  <w:style w:type="character" w:customStyle="1" w:styleId="divdocumentword-break">
    <w:name w:val="div_document_word-break"/>
    <w:basedOn w:val="DefaultParagraphFont"/>
    <w:rsid w:val="00CB39F5"/>
  </w:style>
  <w:style w:type="paragraph" w:customStyle="1" w:styleId="documentresumeTitle">
    <w:name w:val="document_resumeTitle"/>
    <w:basedOn w:val="Normal"/>
    <w:rsid w:val="00CB39F5"/>
    <w:pPr>
      <w:spacing w:line="480" w:lineRule="atLeast"/>
    </w:pPr>
    <w:rPr>
      <w:color w:val="FFFFFF"/>
      <w:sz w:val="34"/>
      <w:szCs w:val="34"/>
    </w:rPr>
  </w:style>
  <w:style w:type="table" w:customStyle="1" w:styleId="divdocumentdivnotparentContainer">
    <w:name w:val="div_document &gt; div_not(.parentContainer)"/>
    <w:basedOn w:val="TableNormal"/>
    <w:rsid w:val="00CB39F5"/>
    <w:tblPr/>
  </w:style>
  <w:style w:type="paragraph" w:customStyle="1" w:styleId="leftpaddingcellParagraph">
    <w:name w:val="leftpaddingcell Paragraph"/>
    <w:basedOn w:val="Normal"/>
    <w:rsid w:val="00CB39F5"/>
    <w:pPr>
      <w:spacing w:line="240" w:lineRule="auto"/>
    </w:pPr>
  </w:style>
  <w:style w:type="character" w:customStyle="1" w:styleId="divdocumentleft-box">
    <w:name w:val="div_document_left-box"/>
    <w:basedOn w:val="DefaultParagraphFont"/>
    <w:rsid w:val="00CB39F5"/>
    <w:rPr>
      <w:spacing w:val="4"/>
    </w:rPr>
  </w:style>
  <w:style w:type="paragraph" w:customStyle="1" w:styleId="divdocumentsectionnth-child1sectiongapdiv">
    <w:name w:val="div_document_section_nth-child(1)_sectiongapdiv"/>
    <w:basedOn w:val="Normal"/>
    <w:rsid w:val="00CB39F5"/>
    <w:pPr>
      <w:spacing w:line="240" w:lineRule="auto"/>
    </w:pPr>
    <w:rPr>
      <w:vanish/>
    </w:rPr>
  </w:style>
  <w:style w:type="paragraph" w:customStyle="1" w:styleId="divdocumentsectiongapdiv">
    <w:name w:val="div_document_sectiongapdiv"/>
    <w:basedOn w:val="Normal"/>
    <w:rsid w:val="00CB39F5"/>
    <w:pPr>
      <w:spacing w:line="200" w:lineRule="atLeast"/>
    </w:pPr>
  </w:style>
  <w:style w:type="paragraph" w:customStyle="1" w:styleId="divdocumentsectiontitle">
    <w:name w:val="div_document_sectiontitle"/>
    <w:basedOn w:val="Normal"/>
    <w:rsid w:val="00CB39F5"/>
    <w:pPr>
      <w:spacing w:line="240" w:lineRule="auto"/>
    </w:pPr>
    <w:rPr>
      <w:color w:val="1A409A"/>
      <w:sz w:val="30"/>
      <w:szCs w:val="30"/>
    </w:rPr>
  </w:style>
  <w:style w:type="paragraph" w:customStyle="1" w:styleId="headinggappadding">
    <w:name w:val="headinggappadding"/>
    <w:basedOn w:val="Normal"/>
    <w:rsid w:val="00CB39F5"/>
    <w:pPr>
      <w:spacing w:line="60" w:lineRule="atLeast"/>
    </w:pPr>
    <w:rPr>
      <w:sz w:val="2"/>
      <w:szCs w:val="2"/>
    </w:rPr>
  </w:style>
  <w:style w:type="paragraph" w:customStyle="1" w:styleId="headinggapdiv">
    <w:name w:val="headinggapdiv"/>
    <w:basedOn w:val="Normal"/>
    <w:rsid w:val="00CB39F5"/>
    <w:pPr>
      <w:pBdr>
        <w:top w:val="single" w:sz="8" w:space="0" w:color="D5D6D6"/>
      </w:pBdr>
      <w:spacing w:line="200" w:lineRule="atLeast"/>
    </w:pPr>
    <w:rPr>
      <w:sz w:val="14"/>
      <w:szCs w:val="14"/>
    </w:rPr>
  </w:style>
  <w:style w:type="character" w:customStyle="1" w:styleId="divdocumentleft-boxpaddedlinedate-content">
    <w:name w:val="div_document_left-box_paddedline_date-content"/>
    <w:basedOn w:val="DefaultParagraphFont"/>
    <w:rsid w:val="00CB39F5"/>
    <w:rPr>
      <w:b/>
      <w:bCs/>
    </w:rPr>
  </w:style>
  <w:style w:type="character" w:customStyle="1" w:styleId="divdocumentjobdates">
    <w:name w:val="div_document_jobdates"/>
    <w:basedOn w:val="DefaultParagraphFont"/>
    <w:rsid w:val="00CB39F5"/>
    <w:rPr>
      <w:sz w:val="22"/>
      <w:szCs w:val="22"/>
    </w:rPr>
  </w:style>
  <w:style w:type="character" w:customStyle="1" w:styleId="divdocumentleft-boxdatetablepindcell">
    <w:name w:val="div_document_left-box_datetable_pindcell"/>
    <w:basedOn w:val="DefaultParagraphFont"/>
    <w:rsid w:val="00CB39F5"/>
  </w:style>
  <w:style w:type="character" w:customStyle="1" w:styleId="divdocumentleft-boxparagraphsinglecolumn">
    <w:name w:val="div_document_left-box_paragraph_singlecolumn"/>
    <w:basedOn w:val="DefaultParagraphFont"/>
    <w:rsid w:val="00CB39F5"/>
  </w:style>
  <w:style w:type="paragraph" w:customStyle="1" w:styleId="divdocumentdegreeGap">
    <w:name w:val="div_document_degreeGap"/>
    <w:basedOn w:val="Normal"/>
    <w:rsid w:val="00CB39F5"/>
    <w:pPr>
      <w:spacing w:line="240" w:lineRule="auto"/>
    </w:pPr>
  </w:style>
  <w:style w:type="paragraph" w:customStyle="1" w:styleId="divdocumenttxtItl">
    <w:name w:val="div_document_txtItl"/>
    <w:basedOn w:val="Normal"/>
    <w:rsid w:val="00CB39F5"/>
    <w:pPr>
      <w:spacing w:line="240" w:lineRule="auto"/>
    </w:pPr>
    <w:rPr>
      <w:i/>
      <w:iCs/>
    </w:rPr>
  </w:style>
  <w:style w:type="character" w:customStyle="1" w:styleId="divdocumenteducationjoblocation">
    <w:name w:val="div_document_education_joblocation"/>
    <w:basedOn w:val="DefaultParagraphFont"/>
    <w:rsid w:val="00CB39F5"/>
    <w:rPr>
      <w:i/>
      <w:iCs/>
    </w:rPr>
  </w:style>
  <w:style w:type="table" w:customStyle="1" w:styleId="divdocumentleft-boxeducationparagraph">
    <w:name w:val="div_document_left-box_education_paragraph"/>
    <w:basedOn w:val="TableNormal"/>
    <w:rsid w:val="00CB39F5"/>
    <w:tblPr/>
  </w:style>
  <w:style w:type="paragraph" w:customStyle="1" w:styleId="divdocumentli">
    <w:name w:val="div_document_li"/>
    <w:basedOn w:val="Normal"/>
    <w:rsid w:val="00CB39F5"/>
    <w:pPr>
      <w:pBdr>
        <w:left w:val="none" w:sz="0" w:space="5" w:color="auto"/>
      </w:pBdr>
      <w:spacing w:line="240" w:lineRule="auto"/>
    </w:pPr>
  </w:style>
  <w:style w:type="paragraph" w:customStyle="1" w:styleId="divdocumentpaddedline">
    <w:name w:val="div_document_paddedline"/>
    <w:basedOn w:val="Normal"/>
    <w:rsid w:val="00CB39F5"/>
    <w:pPr>
      <w:spacing w:line="240" w:lineRule="auto"/>
    </w:pPr>
  </w:style>
  <w:style w:type="character" w:customStyle="1" w:styleId="divdocumenttxtBold">
    <w:name w:val="div_document_txtBold"/>
    <w:basedOn w:val="DefaultParagraphFont"/>
    <w:rsid w:val="00CB39F5"/>
    <w:rPr>
      <w:b/>
      <w:bCs/>
    </w:rPr>
  </w:style>
  <w:style w:type="paragraph" w:customStyle="1" w:styleId="divdocumentlocationGap">
    <w:name w:val="div_document_locationGap"/>
    <w:basedOn w:val="Normal"/>
    <w:rsid w:val="00CB39F5"/>
    <w:pPr>
      <w:spacing w:line="240" w:lineRule="auto"/>
    </w:pPr>
  </w:style>
  <w:style w:type="table" w:customStyle="1" w:styleId="divdocumentleft-boxexperienceparagraph">
    <w:name w:val="div_document_left-box_experience_paragraph"/>
    <w:basedOn w:val="TableNormal"/>
    <w:rsid w:val="00CB39F5"/>
    <w:tblPr/>
  </w:style>
  <w:style w:type="character" w:customStyle="1" w:styleId="middleleftpaddingcell">
    <w:name w:val="middleleftpaddingcell"/>
    <w:basedOn w:val="DefaultParagraphFont"/>
    <w:rsid w:val="00CB39F5"/>
  </w:style>
  <w:style w:type="paragraph" w:customStyle="1" w:styleId="middleleftpaddingcellParagraph">
    <w:name w:val="middleleftpaddingcell Paragraph"/>
    <w:basedOn w:val="Normal"/>
    <w:rsid w:val="00CB39F5"/>
    <w:pPr>
      <w:spacing w:line="240" w:lineRule="auto"/>
    </w:pPr>
  </w:style>
  <w:style w:type="character" w:customStyle="1" w:styleId="divdocumentright-box">
    <w:name w:val="div_document_right-box"/>
    <w:basedOn w:val="DefaultParagraphFont"/>
    <w:rsid w:val="00CB39F5"/>
    <w:rPr>
      <w:spacing w:val="4"/>
      <w:shd w:val="clear" w:color="auto" w:fill="F4F4F4"/>
    </w:rPr>
  </w:style>
  <w:style w:type="paragraph" w:customStyle="1" w:styleId="divdocumenttxtBoldParagraph">
    <w:name w:val="div_document_txtBold Paragraph"/>
    <w:basedOn w:val="Normal"/>
    <w:rsid w:val="00CB39F5"/>
    <w:pPr>
      <w:spacing w:line="240" w:lineRule="auto"/>
    </w:pPr>
    <w:rPr>
      <w:b/>
      <w:bCs/>
    </w:rPr>
  </w:style>
  <w:style w:type="paragraph" w:customStyle="1" w:styleId="divdocumentword-breakParagraph">
    <w:name w:val="div_document_word-break Paragraph"/>
    <w:basedOn w:val="Normal"/>
    <w:rsid w:val="00CB39F5"/>
    <w:pPr>
      <w:spacing w:line="240" w:lineRule="auto"/>
    </w:pPr>
  </w:style>
  <w:style w:type="paragraph" w:customStyle="1" w:styleId="divdocumentmt5">
    <w:name w:val="div_document_mt5"/>
    <w:basedOn w:val="Normal"/>
    <w:rsid w:val="00CB39F5"/>
    <w:pPr>
      <w:spacing w:line="240" w:lineRule="auto"/>
    </w:pPr>
  </w:style>
  <w:style w:type="paragraph" w:customStyle="1" w:styleId="documentratingWrapper">
    <w:name w:val="document_ratingWrapper"/>
    <w:basedOn w:val="Normal"/>
    <w:rsid w:val="00CB39F5"/>
    <w:pPr>
      <w:spacing w:line="240" w:lineRule="auto"/>
      <w:jc w:val="right"/>
    </w:pPr>
  </w:style>
  <w:style w:type="paragraph" w:customStyle="1" w:styleId="documentratingWrappernoLnht">
    <w:name w:val="document_ratingWrapper_noLnht"/>
    <w:basedOn w:val="Normal"/>
    <w:rsid w:val="00CB39F5"/>
    <w:pPr>
      <w:spacing w:line="240" w:lineRule="auto"/>
    </w:pPr>
  </w:style>
  <w:style w:type="paragraph" w:customStyle="1" w:styleId="divdocumenttxtright">
    <w:name w:val="div_document_txtright"/>
    <w:basedOn w:val="Normal"/>
    <w:rsid w:val="00CB39F5"/>
    <w:pPr>
      <w:spacing w:line="300" w:lineRule="atLeast"/>
    </w:pPr>
  </w:style>
  <w:style w:type="character" w:customStyle="1" w:styleId="divdocumenttxtrightCharacter">
    <w:name w:val="div_document_txtright Character"/>
    <w:basedOn w:val="DefaultParagraphFont"/>
    <w:rsid w:val="00CB39F5"/>
  </w:style>
  <w:style w:type="table" w:customStyle="1" w:styleId="divdocumentdivnottopsection">
    <w:name w:val="div_document &gt; div_not(.topsection)"/>
    <w:basedOn w:val="TableNormal"/>
    <w:rsid w:val="00CB39F5"/>
    <w:tblPr/>
  </w:style>
  <w:style w:type="paragraph" w:styleId="PlainText">
    <w:name w:val="Plain Text"/>
    <w:basedOn w:val="Normal"/>
    <w:link w:val="PlainTextChar"/>
    <w:uiPriority w:val="99"/>
    <w:unhideWhenUsed/>
    <w:rsid w:val="00CB39F5"/>
    <w:pPr>
      <w:spacing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39F5"/>
    <w:rPr>
      <w:rFonts w:ascii="Consolas" w:eastAsiaTheme="minorHAnsi" w:hAnsi="Consolas" w:cstheme="minorBidi"/>
      <w:sz w:val="21"/>
      <w:szCs w:val="21"/>
    </w:rPr>
  </w:style>
  <w:style w:type="paragraph" w:styleId="ListParagraph">
    <w:name w:val="List Paragraph"/>
    <w:basedOn w:val="Normal"/>
    <w:uiPriority w:val="34"/>
    <w:qFormat/>
    <w:rsid w:val="00035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Morgan Gebhart</vt:lpstr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Morgan Gebhart</dc:title>
  <cp:lastModifiedBy>Morgan Gebhart</cp:lastModifiedBy>
  <cp:revision>2</cp:revision>
  <dcterms:created xsi:type="dcterms:W3CDTF">2023-10-09T17:45:00Z</dcterms:created>
  <dcterms:modified xsi:type="dcterms:W3CDTF">2023-10-09T17:45:00Z</dcterms:modified>
</cp:coreProperties>
</file>